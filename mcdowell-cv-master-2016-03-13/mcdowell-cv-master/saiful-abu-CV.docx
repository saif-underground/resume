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10"/>
          <w:szCs w:val="10"/>
        </w:rPr>
        <w:jc w:val="left"/>
        <w:spacing w:before="1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20"/>
      </w:pPr>
      <w:r>
        <w:pict>
          <v:shape type="#_x0000_t202" style="position:absolute;margin-left:258.321pt;margin-top:3.77013pt;width:94.5575pt;height:17.2154pt;mso-position-horizontal-relative:page;mso-position-vertical-relative:paragraph;z-index:-83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34"/>
                      <w:szCs w:val="34"/>
                    </w:rPr>
                    <w:jc w:val="left"/>
                    <w:spacing w:lineRule="exact" w:line="340"/>
                    <w:ind w:right="-72"/>
                  </w:pPr>
                  <w:r>
                    <w:rPr>
                      <w:rFonts w:cs="Times New Roman" w:hAnsi="Times New Roman" w:eastAsia="Times New Roman" w:ascii="Times New Roman"/>
                      <w:b/>
                      <w:w w:val="101"/>
                      <w:sz w:val="34"/>
                      <w:szCs w:val="34"/>
                    </w:rPr>
                    <w:t>S</w:t>
                  </w:r>
                  <w:r>
                    <w:rPr>
                      <w:rFonts w:cs="Times New Roman" w:hAnsi="Times New Roman" w:eastAsia="Times New Roman" w:ascii="Times New Roman"/>
                      <w:b/>
                      <w:spacing w:val="-47"/>
                      <w:w w:val="100"/>
                      <w:sz w:val="34"/>
                      <w:szCs w:val="34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b/>
                      <w:spacing w:val="0"/>
                      <w:w w:val="101"/>
                      <w:sz w:val="34"/>
                      <w:szCs w:val="34"/>
                    </w:rPr>
                    <w:t>a</w:t>
                  </w:r>
                  <w:r>
                    <w:rPr>
                      <w:rFonts w:cs="Times New Roman" w:hAnsi="Times New Roman" w:eastAsia="Times New Roman" w:ascii="Times New Roman"/>
                      <w:b/>
                      <w:spacing w:val="-47"/>
                      <w:w w:val="100"/>
                      <w:sz w:val="34"/>
                      <w:szCs w:val="34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b/>
                      <w:spacing w:val="0"/>
                      <w:w w:val="101"/>
                      <w:sz w:val="34"/>
                      <w:szCs w:val="34"/>
                    </w:rPr>
                    <w:t>i</w:t>
                  </w:r>
                  <w:r>
                    <w:rPr>
                      <w:rFonts w:cs="Times New Roman" w:hAnsi="Times New Roman" w:eastAsia="Times New Roman" w:ascii="Times New Roman"/>
                      <w:b/>
                      <w:spacing w:val="-47"/>
                      <w:w w:val="100"/>
                      <w:sz w:val="34"/>
                      <w:szCs w:val="34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b/>
                      <w:spacing w:val="0"/>
                      <w:w w:val="101"/>
                      <w:sz w:val="34"/>
                      <w:szCs w:val="34"/>
                    </w:rPr>
                    <w:t>f</w:t>
                  </w:r>
                  <w:r>
                    <w:rPr>
                      <w:rFonts w:cs="Times New Roman" w:hAnsi="Times New Roman" w:eastAsia="Times New Roman" w:ascii="Times New Roman"/>
                      <w:b/>
                      <w:spacing w:val="-47"/>
                      <w:w w:val="100"/>
                      <w:sz w:val="34"/>
                      <w:szCs w:val="34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b/>
                      <w:spacing w:val="0"/>
                      <w:w w:val="101"/>
                      <w:sz w:val="34"/>
                      <w:szCs w:val="34"/>
                    </w:rPr>
                    <w:t>u</w:t>
                  </w:r>
                  <w:r>
                    <w:rPr>
                      <w:rFonts w:cs="Times New Roman" w:hAnsi="Times New Roman" w:eastAsia="Times New Roman" w:ascii="Times New Roman"/>
                      <w:b/>
                      <w:spacing w:val="-47"/>
                      <w:w w:val="100"/>
                      <w:sz w:val="34"/>
                      <w:szCs w:val="34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b/>
                      <w:spacing w:val="0"/>
                      <w:w w:val="100"/>
                      <w:sz w:val="34"/>
                      <w:szCs w:val="34"/>
                    </w:rPr>
                    <w:t>l</w:t>
                  </w:r>
                  <w:r>
                    <w:rPr>
                      <w:rFonts w:cs="Times New Roman" w:hAnsi="Times New Roman" w:eastAsia="Times New Roman" w:ascii="Times New Roman"/>
                      <w:b/>
                      <w:spacing w:val="50"/>
                      <w:w w:val="100"/>
                      <w:sz w:val="34"/>
                      <w:szCs w:val="34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b/>
                      <w:spacing w:val="0"/>
                      <w:w w:val="101"/>
                      <w:sz w:val="34"/>
                      <w:szCs w:val="34"/>
                    </w:rPr>
                    <w:t>A</w:t>
                  </w:r>
                  <w:r>
                    <w:rPr>
                      <w:rFonts w:cs="Times New Roman" w:hAnsi="Times New Roman" w:eastAsia="Times New Roman" w:ascii="Times New Roman"/>
                      <w:b/>
                      <w:spacing w:val="-47"/>
                      <w:w w:val="100"/>
                      <w:sz w:val="34"/>
                      <w:szCs w:val="34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b/>
                      <w:spacing w:val="0"/>
                      <w:w w:val="101"/>
                      <w:sz w:val="34"/>
                      <w:szCs w:val="34"/>
                    </w:rPr>
                    <w:t>b</w:t>
                  </w:r>
                  <w:r>
                    <w:rPr>
                      <w:rFonts w:cs="Times New Roman" w:hAnsi="Times New Roman" w:eastAsia="Times New Roman" w:ascii="Times New Roman"/>
                      <w:b/>
                      <w:spacing w:val="-47"/>
                      <w:w w:val="100"/>
                      <w:sz w:val="34"/>
                      <w:szCs w:val="34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b/>
                      <w:spacing w:val="0"/>
                      <w:w w:val="101"/>
                      <w:sz w:val="34"/>
                      <w:szCs w:val="34"/>
                    </w:rPr>
                    <w:t>u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34"/>
                      <w:szCs w:val="34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601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6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est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andel</w:t>
      </w:r>
      <w:r>
        <w:rPr>
          <w:rFonts w:cs="Times New Roman" w:hAnsi="Times New Roman" w:eastAsia="Times New Roman" w:ascii="Times New Roman"/>
          <w:spacing w:val="-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spacing w:val="-8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,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Apt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18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" w:lineRule="exact" w:line="220"/>
        <w:ind w:left="12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El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Paso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TX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79902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81" w:lineRule="auto" w:line="249"/>
        <w:ind w:right="85" w:firstLine="715"/>
        <w:sectPr>
          <w:type w:val="continuous"/>
          <w:pgSz w:w="12240" w:h="15840"/>
          <w:pgMar w:top="960" w:bottom="280" w:left="1080" w:right="1080"/>
          <w:cols w:num="2" w:equalWidth="off">
            <w:col w:w="5978" w:space="2023"/>
            <w:col w:w="2079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(915)</w:t>
      </w:r>
      <w:r>
        <w:rPr>
          <w:rFonts w:cs="Times New Roman" w:hAnsi="Times New Roman" w:eastAsia="Times New Roman" w:ascii="Times New Roman"/>
          <w:spacing w:val="-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253-2866</w:t>
      </w:r>
      <w:hyperlink r:id="rId4">
        <w:r>
          <w:rPr>
            <w:rFonts w:cs="Times New Roman" w:hAnsi="Times New Roman" w:eastAsia="Times New Roman" w:ascii="Times New Roman"/>
            <w:spacing w:val="0"/>
            <w:w w:val="100"/>
            <w:sz w:val="20"/>
            <w:szCs w:val="20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0"/>
            <w:szCs w:val="20"/>
          </w:rPr>
          <w:t>saifulabu25@gmail.com</w:t>
        </w:r>
        <w:r>
          <w:rPr>
            <w:rFonts w:cs="Times New Roman" w:hAnsi="Times New Roman" w:eastAsia="Times New Roman" w:ascii="Times New Roman"/>
            <w:spacing w:val="0"/>
            <w:w w:val="100"/>
            <w:sz w:val="20"/>
            <w:szCs w:val="20"/>
          </w:rPr>
        </w:r>
      </w:hyperlink>
    </w:p>
    <w:p>
      <w:pPr>
        <w:rPr>
          <w:sz w:val="20"/>
          <w:szCs w:val="20"/>
        </w:rPr>
        <w:jc w:val="left"/>
        <w:spacing w:before="3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0"/>
        <w:ind w:left="120"/>
      </w:pP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Employment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0"/>
          <w:szCs w:val="10"/>
        </w:rPr>
        <w:jc w:val="left"/>
        <w:spacing w:before="9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12"/>
      </w:pPr>
      <w:r>
        <w:rPr>
          <w:rFonts w:cs="Times New Roman" w:hAnsi="Times New Roman" w:eastAsia="Times New Roman" w:ascii="Times New Roman"/>
          <w:b/>
          <w:spacing w:val="-2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eaching</w:t>
      </w:r>
      <w:r>
        <w:rPr>
          <w:rFonts w:cs="Times New Roman" w:hAnsi="Times New Roman" w:eastAsia="Times New Roman" w:ascii="Times New Roman"/>
          <w:b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Assistant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                           </w:t>
      </w:r>
      <w:r>
        <w:rPr>
          <w:rFonts w:cs="Times New Roman" w:hAnsi="Times New Roman" w:eastAsia="Times New Roman" w:ascii="Times New Roman"/>
          <w:b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b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97"/>
          <w:sz w:val="22"/>
          <w:szCs w:val="22"/>
        </w:rPr>
        <w:t>University</w:t>
      </w:r>
      <w:r>
        <w:rPr>
          <w:rFonts w:cs="Times New Roman" w:hAnsi="Times New Roman" w:eastAsia="Times New Roman" w:ascii="Times New Roman"/>
          <w:b/>
          <w:spacing w:val="0"/>
          <w:w w:val="9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b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2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exas</w:t>
      </w:r>
      <w:r>
        <w:rPr>
          <w:rFonts w:cs="Times New Roman" w:hAnsi="Times New Roman" w:eastAsia="Times New Roman" w:ascii="Times New Roman"/>
          <w:b/>
          <w:spacing w:val="-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at</w:t>
      </w:r>
      <w:r>
        <w:rPr>
          <w:rFonts w:cs="Times New Roman" w:hAnsi="Times New Roman" w:eastAsia="Times New Roman" w:ascii="Times New Roman"/>
          <w:b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El</w:t>
      </w:r>
      <w:r>
        <w:rPr>
          <w:rFonts w:cs="Times New Roman" w:hAnsi="Times New Roman" w:eastAsia="Times New Roman" w:ascii="Times New Roman"/>
          <w:b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Paso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                  </w:t>
      </w:r>
      <w:r>
        <w:rPr>
          <w:rFonts w:cs="Times New Roman" w:hAnsi="Times New Roman" w:eastAsia="Times New Roman" w:ascii="Times New Roman"/>
          <w:b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Summer</w:t>
      </w:r>
      <w:r>
        <w:rPr>
          <w:rFonts w:cs="Times New Roman" w:hAnsi="Times New Roman" w:eastAsia="Times New Roman" w:ascii="Times New Roman"/>
          <w:b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2014</w:t>
      </w:r>
      <w:r>
        <w:rPr>
          <w:rFonts w:cs="Times New Roman" w:hAnsi="Times New Roman" w:eastAsia="Times New Roman" w:ascii="Times New Roman"/>
          <w:b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–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b/>
          <w:spacing w:val="-4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esent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56" w:lineRule="auto" w:line="257"/>
        <w:ind w:left="179" w:right="141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cha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lab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section.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Regularly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communicate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with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students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through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verbal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electronic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means.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Courses:</w:t>
      </w:r>
      <w:r>
        <w:rPr>
          <w:rFonts w:cs="Times New Roman" w:hAnsi="Times New Roman" w:eastAsia="Times New Roman" w:ascii="Times New Roman"/>
          <w:spacing w:val="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Structures,</w:t>
      </w:r>
      <w:r>
        <w:rPr>
          <w:rFonts w:cs="Times New Roman" w:hAnsi="Times New Roman" w:eastAsia="Times New Roman" w:ascii="Times New Roman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Elementary</w:t>
      </w:r>
      <w:r>
        <w:rPr>
          <w:rFonts w:cs="Times New Roman" w:hAnsi="Times New Roman" w:eastAsia="Times New Roman" w:ascii="Times New Roman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Structures</w:t>
      </w:r>
      <w:r>
        <w:rPr>
          <w:rFonts w:cs="Times New Roman" w:hAnsi="Times New Roman" w:eastAsia="Times New Roman" w:ascii="Times New Roman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Algorithms.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7"/>
          <w:szCs w:val="17"/>
        </w:rPr>
        <w:jc w:val="left"/>
        <w:spacing w:before="1" w:lineRule="exact" w:line="160"/>
        <w:sectPr>
          <w:type w:val="continuous"/>
          <w:pgSz w:w="12240" w:h="15840"/>
          <w:pgMar w:top="960" w:bottom="280" w:left="1080" w:right="1080"/>
        </w:sectPr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0"/>
        <w:ind w:left="120" w:right="-58"/>
      </w:pP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Resea</w:t>
      </w:r>
      <w:r>
        <w:rPr>
          <w:rFonts w:cs="Times New Roman" w:hAnsi="Times New Roman" w:eastAsia="Times New Roman" w:ascii="Times New Roman"/>
          <w:b/>
          <w:spacing w:val="-4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ch</w:t>
      </w:r>
      <w:r>
        <w:rPr>
          <w:rFonts w:cs="Times New Roman" w:hAnsi="Times New Roman" w:eastAsia="Times New Roman" w:ascii="Times New Roman"/>
          <w:b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Assistant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                            </w:t>
      </w:r>
      <w:r>
        <w:rPr>
          <w:rFonts w:cs="Times New Roman" w:hAnsi="Times New Roman" w:eastAsia="Times New Roman" w:ascii="Times New Roman"/>
          <w:b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Intelligent</w:t>
      </w:r>
      <w:r>
        <w:rPr>
          <w:rFonts w:cs="Times New Roman" w:hAnsi="Times New Roman" w:eastAsia="Times New Roman" w:ascii="Times New Roman"/>
          <w:b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Agents</w:t>
      </w:r>
      <w:r>
        <w:rPr>
          <w:rFonts w:cs="Times New Roman" w:hAnsi="Times New Roman" w:eastAsia="Times New Roman" w:ascii="Times New Roman"/>
          <w:b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b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Strategic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8" w:lineRule="exact" w:line="180"/>
        <w:ind w:left="4340"/>
      </w:pPr>
      <w:r>
        <w:rPr>
          <w:rFonts w:cs="Times New Roman" w:hAnsi="Times New Roman" w:eastAsia="Times New Roman" w:ascii="Times New Roman"/>
          <w:b/>
          <w:spacing w:val="0"/>
          <w:w w:val="100"/>
          <w:position w:val="-6"/>
          <w:sz w:val="22"/>
          <w:szCs w:val="22"/>
        </w:rPr>
        <w:t>Reasoning</w:t>
      </w:r>
      <w:r>
        <w:rPr>
          <w:rFonts w:cs="Times New Roman" w:hAnsi="Times New Roman" w:eastAsia="Times New Roman" w:ascii="Times New Roman"/>
          <w:b/>
          <w:spacing w:val="-11"/>
          <w:w w:val="100"/>
          <w:position w:val="-6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6"/>
          <w:sz w:val="22"/>
          <w:szCs w:val="22"/>
        </w:rPr>
        <w:t>Lab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0"/>
        <w:sectPr>
          <w:type w:val="continuous"/>
          <w:pgSz w:w="12240" w:h="15840"/>
          <w:pgMar w:top="960" w:bottom="280" w:left="1080" w:right="1080"/>
          <w:cols w:num="2" w:equalWidth="off">
            <w:col w:w="6516" w:space="1237"/>
            <w:col w:w="2327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Summer</w:t>
      </w:r>
      <w:r>
        <w:rPr>
          <w:rFonts w:cs="Times New Roman" w:hAnsi="Times New Roman" w:eastAsia="Times New Roman" w:ascii="Times New Roman"/>
          <w:b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2014</w:t>
      </w:r>
      <w:r>
        <w:rPr>
          <w:rFonts w:cs="Times New Roman" w:hAnsi="Times New Roman" w:eastAsia="Times New Roman" w:ascii="Times New Roman"/>
          <w:b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–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b/>
          <w:spacing w:val="-4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esent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20"/>
        <w:ind w:left="179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Participated</w:t>
      </w:r>
      <w:r>
        <w:rPr>
          <w:rFonts w:cs="Times New Roman" w:hAnsi="Times New Roman" w:eastAsia="Times New Roman" w:ascii="Times New Roman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annual</w:t>
      </w:r>
      <w:r>
        <w:rPr>
          <w:rFonts w:cs="Times New Roman" w:hAnsi="Times New Roman" w:eastAsia="Times New Roman" w:ascii="Times New Roman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international</w:t>
      </w:r>
      <w:r>
        <w:rPr>
          <w:rFonts w:cs="Times New Roman" w:hAnsi="Times New Roman" w:eastAsia="Times New Roman" w:ascii="Times New Roman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competetion</w:t>
      </w:r>
      <w:r>
        <w:rPr>
          <w:rFonts w:cs="Times New Roman" w:hAnsi="Times New Roman" w:eastAsia="Times New Roman" w:ascii="Times New Roman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(Power</w:t>
      </w:r>
      <w:r>
        <w:rPr>
          <w:rFonts w:cs="Times New Roman" w:hAnsi="Times New Roman" w:eastAsia="Times New Roman" w:ascii="Times New Roman"/>
          <w:spacing w:val="-17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AC)</w:t>
      </w:r>
      <w:r>
        <w:rPr>
          <w:rFonts w:cs="Times New Roman" w:hAnsi="Times New Roman" w:eastAsia="Times New Roman" w:ascii="Times New Roman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designing</w:t>
      </w:r>
      <w:r>
        <w:rPr>
          <w:rFonts w:cs="Times New Roman" w:hAnsi="Times New Roman" w:eastAsia="Times New Roman" w:ascii="Times New Roman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broker</w:t>
      </w:r>
      <w:r>
        <w:rPr>
          <w:rFonts w:cs="Times New Roman" w:hAnsi="Times New Roman" w:eastAsia="Times New Roman" w:ascii="Times New Roman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agent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that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buys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sells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8" w:lineRule="auto" w:line="257"/>
        <w:ind w:left="179" w:right="141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ene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gy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maximize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profit.</w:t>
      </w:r>
      <w:r>
        <w:rPr>
          <w:rFonts w:cs="Times New Roman" w:hAnsi="Times New Roman" w:eastAsia="Times New Roman" w:ascii="Times New Roman"/>
          <w:spacing w:val="4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team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project,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worked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on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forecasting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future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customer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demand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so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that</w:t>
      </w:r>
      <w:r>
        <w:rPr>
          <w:rFonts w:cs="Times New Roman" w:hAnsi="Times New Roman" w:eastAsia="Times New Roman" w:ascii="Times New Roman"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agent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buy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optimum</w:t>
      </w:r>
      <w:r>
        <w:rPr>
          <w:rFonts w:cs="Times New Roman" w:hAnsi="Times New Roman" w:eastAsia="Times New Roman" w:ascii="Times New Roman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amount</w:t>
      </w:r>
      <w:r>
        <w:rPr>
          <w:rFonts w:cs="Times New Roman" w:hAnsi="Times New Roman" w:eastAsia="Times New Roman" w:ascii="Times New Roman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ene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14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Used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machine</w:t>
      </w:r>
      <w:r>
        <w:rPr>
          <w:rFonts w:cs="Times New Roman" w:hAnsi="Times New Roman" w:eastAsia="Times New Roman" w:ascii="Times New Roman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learning</w:t>
      </w:r>
      <w:r>
        <w:rPr>
          <w:rFonts w:cs="Times New Roman" w:hAnsi="Times New Roman" w:eastAsia="Times New Roman" w:ascii="Times New Roman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algorithms</w:t>
      </w:r>
      <w:r>
        <w:rPr>
          <w:rFonts w:cs="Times New Roman" w:hAnsi="Times New Roman" w:eastAsia="Times New Roman" w:ascii="Times New Roman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accomplish</w:t>
      </w:r>
      <w:r>
        <w:rPr>
          <w:rFonts w:cs="Times New Roman" w:hAnsi="Times New Roman" w:eastAsia="Times New Roman" w:ascii="Times New Roman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task.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before="1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20"/>
      </w:pP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Resea</w:t>
      </w:r>
      <w:r>
        <w:rPr>
          <w:rFonts w:cs="Times New Roman" w:hAnsi="Times New Roman" w:eastAsia="Times New Roman" w:ascii="Times New Roman"/>
          <w:b/>
          <w:spacing w:val="-4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ch</w:t>
      </w:r>
      <w:r>
        <w:rPr>
          <w:rFonts w:cs="Times New Roman" w:hAnsi="Times New Roman" w:eastAsia="Times New Roman" w:ascii="Times New Roman"/>
          <w:b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Assistant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                                </w:t>
      </w:r>
      <w:r>
        <w:rPr>
          <w:rFonts w:cs="Times New Roman" w:hAnsi="Times New Roman" w:eastAsia="Times New Roman" w:ascii="Times New Roman"/>
          <w:b/>
          <w:spacing w:val="3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Interactive</w:t>
      </w:r>
      <w:r>
        <w:rPr>
          <w:rFonts w:cs="Times New Roman" w:hAnsi="Times New Roman" w:eastAsia="Times New Roman" w:ascii="Times New Roman"/>
          <w:b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Systems</w:t>
      </w:r>
      <w:r>
        <w:rPr>
          <w:rFonts w:cs="Times New Roman" w:hAnsi="Times New Roman" w:eastAsia="Times New Roman" w:ascii="Times New Roman"/>
          <w:b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b/>
          <w:spacing w:val="-4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oup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                        </w:t>
      </w:r>
      <w:r>
        <w:rPr>
          <w:rFonts w:cs="Times New Roman" w:hAnsi="Times New Roman" w:eastAsia="Times New Roman" w:ascii="Times New Roman"/>
          <w:b/>
          <w:spacing w:val="4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Fall</w:t>
      </w:r>
      <w:r>
        <w:rPr>
          <w:rFonts w:cs="Times New Roman" w:hAnsi="Times New Roman" w:eastAsia="Times New Roman" w:ascii="Times New Roman"/>
          <w:b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2014</w:t>
      </w:r>
      <w:r>
        <w:rPr>
          <w:rFonts w:cs="Times New Roman" w:hAnsi="Times New Roman" w:eastAsia="Times New Roman" w:ascii="Times New Roman"/>
          <w:b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–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Spring</w:t>
      </w:r>
      <w:r>
        <w:rPr>
          <w:rFonts w:cs="Times New Roman" w:hAnsi="Times New Roman" w:eastAsia="Times New Roman" w:ascii="Times New Roman"/>
          <w:b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2014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56" w:lineRule="auto" w:line="257"/>
        <w:ind w:left="179" w:right="141"/>
      </w:pPr>
      <w:r>
        <w:rPr>
          <w:rFonts w:cs="Times New Roman" w:hAnsi="Times New Roman" w:eastAsia="Times New Roman" w:ascii="Times New Roman"/>
          <w:spacing w:val="-17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orked</w:t>
      </w:r>
      <w:r>
        <w:rPr>
          <w:rFonts w:cs="Times New Roman" w:hAnsi="Times New Roman" w:eastAsia="Times New Roman" w:ascii="Times New Roman"/>
          <w:spacing w:val="-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team</w:t>
      </w:r>
      <w:r>
        <w:rPr>
          <w:rFonts w:cs="Times New Roman" w:hAnsi="Times New Roman" w:eastAsia="Times New Roman" w:ascii="Times New Roman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researchers</w:t>
      </w:r>
      <w:r>
        <w:rPr>
          <w:rFonts w:cs="Times New Roman" w:hAnsi="Times New Roman" w:eastAsia="Times New Roman" w:ascii="Times New Roman"/>
          <w:spacing w:val="-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figure</w:t>
      </w:r>
      <w:r>
        <w:rPr>
          <w:rFonts w:cs="Times New Roman" w:hAnsi="Times New Roman" w:eastAsia="Times New Roman" w:ascii="Times New Roman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out</w:t>
      </w:r>
      <w:r>
        <w:rPr>
          <w:rFonts w:cs="Times New Roman" w:hAnsi="Times New Roman" w:eastAsia="Times New Roman" w:ascii="Times New Roman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how</w:t>
      </w:r>
      <w:r>
        <w:rPr>
          <w:rFonts w:cs="Times New Roman" w:hAnsi="Times New Roman" w:eastAsia="Times New Roman" w:ascii="Times New Roman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action</w:t>
      </w:r>
      <w:r>
        <w:rPr>
          <w:rFonts w:cs="Times New Roman" w:hAnsi="Times New Roman" w:eastAsia="Times New Roman" w:ascii="Times New Roman"/>
          <w:spacing w:val="-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fects</w:t>
      </w:r>
      <w:r>
        <w:rPr>
          <w:rFonts w:cs="Times New Roman" w:hAnsi="Times New Roman" w:eastAsia="Times New Roman" w:ascii="Times New Roman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prosod</w:t>
      </w:r>
      <w:r>
        <w:rPr>
          <w:rFonts w:cs="Times New Roman" w:hAnsi="Times New Roman" w:eastAsia="Times New Roman" w:ascii="Times New Roman"/>
          <w:spacing w:val="-14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Designed</w:t>
      </w:r>
      <w:r>
        <w:rPr>
          <w:rFonts w:cs="Times New Roman" w:hAnsi="Times New Roman" w:eastAsia="Times New Roman" w:ascii="Times New Roman"/>
          <w:spacing w:val="-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ran</w:t>
      </w:r>
      <w:r>
        <w:rPr>
          <w:rFonts w:cs="Times New Roman" w:hAnsi="Times New Roman" w:eastAsia="Times New Roman" w:ascii="Times New Roman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experiments,</w:t>
      </w:r>
      <w:r>
        <w:rPr>
          <w:rFonts w:cs="Times New Roman" w:hAnsi="Times New Roman" w:eastAsia="Times New Roman" w:ascii="Times New Roman"/>
          <w:spacing w:val="-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collected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took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part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analysis</w:t>
      </w:r>
      <w:r>
        <w:rPr>
          <w:rFonts w:cs="Times New Roman" w:hAnsi="Times New Roman" w:eastAsia="Times New Roman" w:ascii="Times New Roman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before="1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20"/>
      </w:pP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Softwa</w:t>
      </w:r>
      <w:r>
        <w:rPr>
          <w:rFonts w:cs="Times New Roman" w:hAnsi="Times New Roman" w:eastAsia="Times New Roman" w:ascii="Times New Roman"/>
          <w:b/>
          <w:spacing w:val="-4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Engineer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                                          </w:t>
      </w:r>
      <w:r>
        <w:rPr>
          <w:rFonts w:cs="Times New Roman" w:hAnsi="Times New Roman" w:eastAsia="Times New Roman" w:ascii="Times New Roman"/>
          <w:b/>
          <w:spacing w:val="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Mir</w:t>
      </w:r>
      <w:r>
        <w:rPr>
          <w:rFonts w:cs="Times New Roman" w:hAnsi="Times New Roman" w:eastAsia="Times New Roman" w:ascii="Times New Roman"/>
          <w:b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2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echnolgies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                               </w:t>
      </w:r>
      <w:r>
        <w:rPr>
          <w:rFonts w:cs="Times New Roman" w:hAnsi="Times New Roman" w:eastAsia="Times New Roman" w:ascii="Times New Roman"/>
          <w:b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August</w:t>
      </w:r>
      <w:r>
        <w:rPr>
          <w:rFonts w:cs="Times New Roman" w:hAnsi="Times New Roman" w:eastAsia="Times New Roman" w:ascii="Times New Roman"/>
          <w:b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2013</w:t>
      </w:r>
      <w:r>
        <w:rPr>
          <w:rFonts w:cs="Times New Roman" w:hAnsi="Times New Roman" w:eastAsia="Times New Roman" w:ascii="Times New Roman"/>
          <w:b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–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June</w:t>
      </w:r>
      <w:r>
        <w:rPr>
          <w:rFonts w:cs="Times New Roman" w:hAnsi="Times New Roman" w:eastAsia="Times New Roman" w:ascii="Times New Roman"/>
          <w:b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2014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56" w:lineRule="auto" w:line="257"/>
        <w:ind w:left="179" w:right="141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Extracted</w:t>
      </w:r>
      <w:r>
        <w:rPr>
          <w:rFonts w:cs="Times New Roman" w:hAnsi="Times New Roman" w:eastAsia="Times New Roman" w:ascii="Times New Roman"/>
          <w:spacing w:val="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reusable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components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android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app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that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lets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user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call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from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internet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to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phone.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app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was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written</w:t>
      </w:r>
      <w:r>
        <w:rPr>
          <w:rFonts w:cs="Times New Roman" w:hAnsi="Times New Roman" w:eastAsia="Times New Roman" w:ascii="Times New Roman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C++</w:t>
      </w:r>
      <w:r>
        <w:rPr>
          <w:rFonts w:cs="Times New Roman" w:hAnsi="Times New Roman" w:eastAsia="Times New Roman" w:ascii="Times New Roman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28"/>
          <w:w w:val="100"/>
          <w:sz w:val="22"/>
          <w:szCs w:val="22"/>
        </w:rPr>
        <w:t>AV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A.</w:t>
      </w:r>
      <w:r>
        <w:rPr>
          <w:rFonts w:cs="Times New Roman" w:hAnsi="Times New Roman" w:eastAsia="Times New Roman" w:ascii="Times New Roman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Using</w:t>
      </w:r>
      <w:r>
        <w:rPr>
          <w:rFonts w:cs="Times New Roman" w:hAnsi="Times New Roman" w:eastAsia="Times New Roman" w:ascii="Times New Roman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reusable</w:t>
      </w:r>
      <w:r>
        <w:rPr>
          <w:rFonts w:cs="Times New Roman" w:hAnsi="Times New Roman" w:eastAsia="Times New Roman" w:ascii="Times New Roman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components</w:t>
      </w:r>
      <w:r>
        <w:rPr>
          <w:rFonts w:cs="Times New Roman" w:hAnsi="Times New Roman" w:eastAsia="Times New Roman" w:ascii="Times New Roman"/>
          <w:spacing w:val="-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reverse</w:t>
      </w:r>
      <w:r>
        <w:rPr>
          <w:rFonts w:cs="Times New Roman" w:hAnsi="Times New Roman" w:eastAsia="Times New Roman" w:ascii="Times New Roman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engineered</w:t>
      </w:r>
      <w:r>
        <w:rPr>
          <w:rFonts w:cs="Times New Roman" w:hAnsi="Times New Roman" w:eastAsia="Times New Roman" w:ascii="Times New Roman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app</w:t>
      </w:r>
      <w:r>
        <w:rPr>
          <w:rFonts w:cs="Times New Roman" w:hAnsi="Times New Roman" w:eastAsia="Times New Roman" w:ascii="Times New Roman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iOS.</w:t>
      </w:r>
      <w:r>
        <w:rPr>
          <w:rFonts w:cs="Times New Roman" w:hAnsi="Times New Roman" w:eastAsia="Times New Roman" w:ascii="Times New Roman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Objective-C,</w:t>
      </w:r>
      <w:r>
        <w:rPr>
          <w:rFonts w:cs="Times New Roman" w:hAnsi="Times New Roman" w:eastAsia="Times New Roman" w:ascii="Times New Roman"/>
          <w:spacing w:val="-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C++.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before="1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20"/>
      </w:pP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Softwa</w:t>
      </w:r>
      <w:r>
        <w:rPr>
          <w:rFonts w:cs="Times New Roman" w:hAnsi="Times New Roman" w:eastAsia="Times New Roman" w:ascii="Times New Roman"/>
          <w:b/>
          <w:spacing w:val="-4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Design</w:t>
      </w:r>
      <w:r>
        <w:rPr>
          <w:rFonts w:cs="Times New Roman" w:hAnsi="Times New Roman" w:eastAsia="Times New Roman" w:ascii="Times New Roman"/>
          <w:b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Engineer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                          </w:t>
      </w:r>
      <w:r>
        <w:rPr>
          <w:rFonts w:cs="Times New Roman" w:hAnsi="Times New Roman" w:eastAsia="Times New Roman" w:ascii="Times New Roman"/>
          <w:b/>
          <w:spacing w:val="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Hi-</w:t>
      </w:r>
      <w:r>
        <w:rPr>
          <w:rFonts w:cs="Times New Roman" w:hAnsi="Times New Roman" w:eastAsia="Times New Roman" w:ascii="Times New Roman"/>
          <w:b/>
          <w:spacing w:val="-2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ech</w:t>
      </w:r>
      <w:r>
        <w:rPr>
          <w:rFonts w:cs="Times New Roman" w:hAnsi="Times New Roman" w:eastAsia="Times New Roman" w:ascii="Times New Roman"/>
          <w:b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Bangla,</w:t>
      </w:r>
      <w:r>
        <w:rPr>
          <w:rFonts w:cs="Times New Roman" w:hAnsi="Times New Roman" w:eastAsia="Times New Roman" w:ascii="Times New Roman"/>
          <w:b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Inc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                                 </w:t>
      </w:r>
      <w:r>
        <w:rPr>
          <w:rFonts w:cs="Times New Roman" w:hAnsi="Times New Roman" w:eastAsia="Times New Roman" w:ascii="Times New Roman"/>
          <w:b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June</w:t>
      </w:r>
      <w:r>
        <w:rPr>
          <w:rFonts w:cs="Times New Roman" w:hAnsi="Times New Roman" w:eastAsia="Times New Roman" w:ascii="Times New Roman"/>
          <w:b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2012</w:t>
      </w:r>
      <w:r>
        <w:rPr>
          <w:rFonts w:cs="Times New Roman" w:hAnsi="Times New Roman" w:eastAsia="Times New Roman" w:ascii="Times New Roman"/>
          <w:b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–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July</w:t>
      </w:r>
      <w:r>
        <w:rPr>
          <w:rFonts w:cs="Times New Roman" w:hAnsi="Times New Roman" w:eastAsia="Times New Roman" w:ascii="Times New Roman"/>
          <w:b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2014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56" w:lineRule="auto" w:line="257"/>
        <w:ind w:left="179" w:right="141"/>
      </w:pPr>
      <w:r>
        <w:rPr>
          <w:rFonts w:cs="Times New Roman" w:hAnsi="Times New Roman" w:eastAsia="Times New Roman" w:ascii="Times New Roman"/>
          <w:spacing w:val="-15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ook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part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requirement</w:t>
      </w:r>
      <w:r>
        <w:rPr>
          <w:rFonts w:cs="Times New Roman" w:hAnsi="Times New Roman" w:eastAsia="Times New Roman" w:ascii="Times New Roman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collection,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analysis,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system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design,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development,</w:t>
      </w:r>
      <w:r>
        <w:rPr>
          <w:rFonts w:cs="Times New Roman" w:hAnsi="Times New Roman" w:eastAsia="Times New Roman" w:ascii="Times New Roman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team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management</w:t>
      </w:r>
      <w:r>
        <w:rPr>
          <w:rFonts w:cs="Times New Roman" w:hAnsi="Times New Roman" w:eastAsia="Times New Roman" w:ascii="Times New Roman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presentation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networked</w:t>
      </w:r>
      <w:r>
        <w:rPr>
          <w:rFonts w:cs="Times New Roman" w:hAnsi="Times New Roman" w:eastAsia="Times New Roman" w:ascii="Times New Roman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ground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based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air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tra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fic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controller</w:t>
      </w:r>
      <w:r>
        <w:rPr>
          <w:rFonts w:cs="Times New Roman" w:hAnsi="Times New Roman" w:eastAsia="Times New Roman" w:ascii="Times New Roman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simulator</w:t>
      </w:r>
      <w:r>
        <w:rPr>
          <w:rFonts w:cs="Times New Roman" w:hAnsi="Times New Roman" w:eastAsia="Times New Roman" w:ascii="Times New Roman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Bangladesh</w:t>
      </w:r>
      <w:r>
        <w:rPr>
          <w:rFonts w:cs="Times New Roman" w:hAnsi="Times New Roman" w:eastAsia="Times New Roman" w:ascii="Times New Roman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Air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Force.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28"/>
          <w:w w:val="100"/>
          <w:sz w:val="22"/>
          <w:szCs w:val="22"/>
        </w:rPr>
        <w:t>AV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1"/>
          <w:szCs w:val="11"/>
        </w:rPr>
        <w:jc w:val="left"/>
        <w:spacing w:before="1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20"/>
      </w:pP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Education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65"/>
        <w:ind w:left="120"/>
      </w:pP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El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Paso,</w:t>
      </w:r>
      <w:r>
        <w:rPr>
          <w:rFonts w:cs="Times New Roman" w:hAnsi="Times New Roman" w:eastAsia="Times New Roman" w:ascii="Times New Roman"/>
          <w:b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TX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                                      </w:t>
      </w:r>
      <w:r>
        <w:rPr>
          <w:rFonts w:cs="Times New Roman" w:hAnsi="Times New Roman" w:eastAsia="Times New Roman" w:ascii="Times New Roman"/>
          <w:b/>
          <w:spacing w:val="4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b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97"/>
          <w:sz w:val="22"/>
          <w:szCs w:val="22"/>
        </w:rPr>
        <w:t>University</w:t>
      </w:r>
      <w:r>
        <w:rPr>
          <w:rFonts w:cs="Times New Roman" w:hAnsi="Times New Roman" w:eastAsia="Times New Roman" w:ascii="Times New Roman"/>
          <w:b/>
          <w:spacing w:val="0"/>
          <w:w w:val="9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b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2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exas</w:t>
      </w:r>
      <w:r>
        <w:rPr>
          <w:rFonts w:cs="Times New Roman" w:hAnsi="Times New Roman" w:eastAsia="Times New Roman" w:ascii="Times New Roman"/>
          <w:b/>
          <w:spacing w:val="-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at</w:t>
      </w:r>
      <w:r>
        <w:rPr>
          <w:rFonts w:cs="Times New Roman" w:hAnsi="Times New Roman" w:eastAsia="Times New Roman" w:ascii="Times New Roman"/>
          <w:b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El</w:t>
      </w:r>
      <w:r>
        <w:rPr>
          <w:rFonts w:cs="Times New Roman" w:hAnsi="Times New Roman" w:eastAsia="Times New Roman" w:ascii="Times New Roman"/>
          <w:b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Paso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    </w:t>
      </w:r>
      <w:r>
        <w:rPr>
          <w:rFonts w:cs="Times New Roman" w:hAnsi="Times New Roman" w:eastAsia="Times New Roman" w:ascii="Times New Roman"/>
          <w:b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Fall</w:t>
      </w:r>
      <w:r>
        <w:rPr>
          <w:rFonts w:cs="Times New Roman" w:hAnsi="Times New Roman" w:eastAsia="Times New Roman" w:ascii="Times New Roman"/>
          <w:b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2014</w:t>
      </w:r>
      <w:r>
        <w:rPr>
          <w:rFonts w:cs="Times New Roman" w:hAnsi="Times New Roman" w:eastAsia="Times New Roman" w:ascii="Times New Roman"/>
          <w:b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–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Fall</w:t>
      </w:r>
      <w:r>
        <w:rPr>
          <w:rFonts w:cs="Times New Roman" w:hAnsi="Times New Roman" w:eastAsia="Times New Roman" w:ascii="Times New Roman"/>
          <w:b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2016</w:t>
      </w:r>
      <w:r>
        <w:rPr>
          <w:rFonts w:cs="Times New Roman" w:hAnsi="Times New Roman" w:eastAsia="Times New Roman" w:ascii="Times New Roman"/>
          <w:b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(Expected)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56"/>
        <w:ind w:left="179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•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M.S.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Computer</w:t>
      </w:r>
      <w:r>
        <w:rPr>
          <w:rFonts w:cs="Times New Roman" w:hAnsi="Times New Roman" w:eastAsia="Times New Roman" w:ascii="Times New Roman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Science.</w:t>
      </w:r>
      <w:r>
        <w:rPr>
          <w:rFonts w:cs="Times New Roman" w:hAnsi="Times New Roman" w:eastAsia="Times New Roman" w:ascii="Times New Roman"/>
          <w:spacing w:val="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A: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3.8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8" w:lineRule="auto" w:line="257"/>
        <w:ind w:left="365" w:right="123" w:hanging="185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•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Coursework:</w:t>
      </w:r>
      <w:r>
        <w:rPr>
          <w:rFonts w:cs="Times New Roman" w:hAnsi="Times New Roman" w:eastAsia="Times New Roman" w:ascii="Times New Roman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2"/>
          <w:szCs w:val="22"/>
        </w:rPr>
        <w:t>Computer</w:t>
      </w:r>
      <w:r>
        <w:rPr>
          <w:rFonts w:cs="Times New Roman" w:hAnsi="Times New Roman" w:eastAsia="Times New Roman" w:ascii="Times New Roman"/>
          <w:spacing w:val="1"/>
          <w:w w:val="9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2"/>
          <w:szCs w:val="22"/>
        </w:rPr>
        <w:t>Architecture;</w:t>
      </w:r>
      <w:r>
        <w:rPr>
          <w:rFonts w:cs="Times New Roman" w:hAnsi="Times New Roman" w:eastAsia="Times New Roman" w:ascii="Times New Roman"/>
          <w:spacing w:val="2"/>
          <w:w w:val="9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2"/>
          <w:szCs w:val="22"/>
        </w:rPr>
        <w:t>Advanced</w:t>
      </w:r>
      <w:r>
        <w:rPr>
          <w:rFonts w:cs="Times New Roman" w:hAnsi="Times New Roman" w:eastAsia="Times New Roman" w:ascii="Times New Roman"/>
          <w:spacing w:val="1"/>
          <w:w w:val="9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2"/>
          <w:szCs w:val="22"/>
        </w:rPr>
        <w:t>Algorithms;</w:t>
      </w:r>
      <w:r>
        <w:rPr>
          <w:rFonts w:cs="Times New Roman" w:hAnsi="Times New Roman" w:eastAsia="Times New Roman" w:ascii="Times New Roman"/>
          <w:spacing w:val="1"/>
          <w:w w:val="9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2"/>
          <w:szCs w:val="22"/>
        </w:rPr>
        <w:t>Artificial</w:t>
      </w:r>
      <w:r>
        <w:rPr>
          <w:rFonts w:cs="Times New Roman" w:hAnsi="Times New Roman" w:eastAsia="Times New Roman" w:ascii="Times New Roman"/>
          <w:spacing w:val="1"/>
          <w:w w:val="9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2"/>
          <w:szCs w:val="22"/>
        </w:rPr>
        <w:t>Intelligence;</w:t>
      </w:r>
      <w:r>
        <w:rPr>
          <w:rFonts w:cs="Times New Roman" w:hAnsi="Times New Roman" w:eastAsia="Times New Roman" w:ascii="Times New Roman"/>
          <w:spacing w:val="1"/>
          <w:w w:val="9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2"/>
          <w:szCs w:val="22"/>
        </w:rPr>
        <w:t>Categorical</w:t>
      </w:r>
      <w:r>
        <w:rPr>
          <w:rFonts w:cs="Times New Roman" w:hAnsi="Times New Roman" w:eastAsia="Times New Roman" w:ascii="Times New Roman"/>
          <w:spacing w:val="1"/>
          <w:w w:val="9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Analysis;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Human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Computer</w:t>
      </w:r>
      <w:r>
        <w:rPr>
          <w:rFonts w:cs="Times New Roman" w:hAnsi="Times New Roman" w:eastAsia="Times New Roman" w:ascii="Times New Roman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Interaction;</w:t>
      </w:r>
      <w:r>
        <w:rPr>
          <w:rFonts w:cs="Times New Roman" w:hAnsi="Times New Roman" w:eastAsia="Times New Roman" w:ascii="Times New Roman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8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oice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User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Interface;</w:t>
      </w:r>
      <w:r>
        <w:rPr>
          <w:rFonts w:cs="Times New Roman" w:hAnsi="Times New Roman" w:eastAsia="Times New Roman" w:ascii="Times New Roman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Risk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Analysis;</w:t>
      </w:r>
      <w:r>
        <w:rPr>
          <w:rFonts w:cs="Times New Roman" w:hAnsi="Times New Roman" w:eastAsia="Times New Roman" w:ascii="Times New Roman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Graduate</w:t>
      </w:r>
      <w:r>
        <w:rPr>
          <w:rFonts w:cs="Times New Roman" w:hAnsi="Times New Roman" w:eastAsia="Times New Roman" w:ascii="Times New Roman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Research</w:t>
      </w:r>
      <w:r>
        <w:rPr>
          <w:rFonts w:cs="Times New Roman" w:hAnsi="Times New Roman" w:eastAsia="Times New Roman" w:ascii="Times New Roman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Methods.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7"/>
          <w:szCs w:val="17"/>
        </w:rPr>
        <w:jc w:val="left"/>
        <w:spacing w:before="1" w:lineRule="exact" w:line="160"/>
        <w:sectPr>
          <w:type w:val="continuous"/>
          <w:pgSz w:w="12240" w:h="15840"/>
          <w:pgMar w:top="960" w:bottom="280" w:left="1080" w:right="1080"/>
        </w:sectPr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0"/>
        <w:ind w:left="120"/>
      </w:pP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Dhaka,</w:t>
      </w:r>
      <w:r>
        <w:rPr>
          <w:rFonts w:cs="Times New Roman" w:hAnsi="Times New Roman" w:eastAsia="Times New Roman" w:ascii="Times New Roman"/>
          <w:b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BD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                                               </w:t>
      </w:r>
      <w:r>
        <w:rPr>
          <w:rFonts w:cs="Times New Roman" w:hAnsi="Times New Roman" w:eastAsia="Times New Roman" w:ascii="Times New Roman"/>
          <w:b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Bangladesh</w:t>
      </w:r>
      <w:r>
        <w:rPr>
          <w:rFonts w:cs="Times New Roman" w:hAnsi="Times New Roman" w:eastAsia="Times New Roman" w:ascii="Times New Roman"/>
          <w:b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University</w:t>
      </w:r>
      <w:r>
        <w:rPr>
          <w:rFonts w:cs="Times New Roman" w:hAnsi="Times New Roman" w:eastAsia="Times New Roman" w:ascii="Times New Roman"/>
          <w:b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8" w:lineRule="exact" w:line="220"/>
        <w:ind w:left="3710" w:right="-53"/>
      </w:pPr>
      <w:r>
        <w:rPr>
          <w:rFonts w:cs="Times New Roman" w:hAnsi="Times New Roman" w:eastAsia="Times New Roman" w:ascii="Times New Roman"/>
          <w:b/>
          <w:spacing w:val="0"/>
          <w:w w:val="100"/>
          <w:position w:val="-3"/>
          <w:sz w:val="22"/>
          <w:szCs w:val="22"/>
        </w:rPr>
        <w:t>Engineering</w:t>
      </w:r>
      <w:r>
        <w:rPr>
          <w:rFonts w:cs="Times New Roman" w:hAnsi="Times New Roman" w:eastAsia="Times New Roman" w:ascii="Times New Roman"/>
          <w:b/>
          <w:spacing w:val="-11"/>
          <w:w w:val="100"/>
          <w:position w:val="-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3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b/>
          <w:spacing w:val="-4"/>
          <w:w w:val="100"/>
          <w:position w:val="-3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20"/>
          <w:w w:val="100"/>
          <w:position w:val="-3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3"/>
          <w:sz w:val="22"/>
          <w:szCs w:val="22"/>
        </w:rPr>
        <w:t>echnology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180"/>
        <w:ind w:left="179"/>
      </w:pPr>
      <w:r>
        <w:rPr>
          <w:rFonts w:cs="Times New Roman" w:hAnsi="Times New Roman" w:eastAsia="Times New Roman" w:ascii="Times New Roman"/>
          <w:spacing w:val="0"/>
          <w:w w:val="100"/>
          <w:position w:val="1"/>
          <w:sz w:val="22"/>
          <w:szCs w:val="22"/>
        </w:rPr>
        <w:t>•</w:t>
      </w:r>
      <w:r>
        <w:rPr>
          <w:rFonts w:cs="Times New Roman" w:hAnsi="Times New Roman" w:eastAsia="Times New Roman" w:ascii="Times New Roman"/>
          <w:spacing w:val="53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2"/>
          <w:szCs w:val="22"/>
        </w:rPr>
        <w:t>B.S.</w:t>
      </w:r>
      <w:r>
        <w:rPr>
          <w:rFonts w:cs="Times New Roman" w:hAnsi="Times New Roman" w:eastAsia="Times New Roman" w:ascii="Times New Roman"/>
          <w:spacing w:val="-4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spacing w:val="-2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2"/>
          <w:szCs w:val="22"/>
        </w:rPr>
        <w:t>Computer</w:t>
      </w:r>
      <w:r>
        <w:rPr>
          <w:rFonts w:cs="Times New Roman" w:hAnsi="Times New Roman" w:eastAsia="Times New Roman" w:ascii="Times New Roman"/>
          <w:spacing w:val="-9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2"/>
          <w:szCs w:val="22"/>
        </w:rPr>
        <w:t>Science.</w:t>
      </w:r>
      <w:r>
        <w:rPr>
          <w:rFonts w:cs="Times New Roman" w:hAnsi="Times New Roman" w:eastAsia="Times New Roman" w:ascii="Times New Roman"/>
          <w:spacing w:val="11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0"/>
          <w:w w:val="100"/>
          <w:position w:val="1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2"/>
          <w:szCs w:val="22"/>
        </w:rPr>
        <w:t>A:</w:t>
      </w:r>
      <w:r>
        <w:rPr>
          <w:rFonts w:cs="Times New Roman" w:hAnsi="Times New Roman" w:eastAsia="Times New Roman" w:ascii="Times New Roman"/>
          <w:spacing w:val="-6"/>
          <w:w w:val="100"/>
          <w:position w:val="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2"/>
          <w:szCs w:val="22"/>
        </w:rPr>
        <w:t>3.54.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0"/>
        <w:sectPr>
          <w:type w:val="continuous"/>
          <w:pgSz w:w="12240" w:h="15840"/>
          <w:pgMar w:top="960" w:bottom="280" w:left="1080" w:right="1080"/>
          <w:cols w:num="2" w:equalWidth="off">
            <w:col w:w="6370" w:space="1590"/>
            <w:col w:w="2120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May</w:t>
      </w:r>
      <w:r>
        <w:rPr>
          <w:rFonts w:cs="Times New Roman" w:hAnsi="Times New Roman" w:eastAsia="Times New Roman" w:ascii="Times New Roman"/>
          <w:b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2007</w:t>
      </w:r>
      <w:r>
        <w:rPr>
          <w:rFonts w:cs="Times New Roman" w:hAnsi="Times New Roman" w:eastAsia="Times New Roman" w:ascii="Times New Roman"/>
          <w:b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–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Apr</w:t>
      </w:r>
      <w:r>
        <w:rPr>
          <w:rFonts w:cs="Times New Roman" w:hAnsi="Times New Roman" w:eastAsia="Times New Roman" w:ascii="Times New Roman"/>
          <w:b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2012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23" w:lineRule="auto" w:line="257"/>
        <w:ind w:left="365" w:right="105" w:hanging="185"/>
      </w:pPr>
      <w:r>
        <w:pict>
          <v:group style="position:absolute;margin-left:54pt;margin-top:688.31pt;width:504pt;height:0pt;mso-position-horizontal-relative:page;mso-position-vertical-relative:page;z-index:-84" coordorigin="1080,13766" coordsize="10080,0">
            <v:shape style="position:absolute;left:1080;top:13766;width:10080;height:0" coordorigin="1080,13766" coordsize="10080,0" path="m1080,13766l11160,13766e" filled="f" stroked="t" strokeweight="0.498pt" strokecolor="#000000">
              <v:path arrowok="t"/>
            </v:shape>
            <w10:wrap type="none"/>
          </v:group>
        </w:pict>
      </w:r>
      <w:r>
        <w:pict>
          <v:group style="position:absolute;margin-left:54pt;margin-top:571.497pt;width:504pt;height:0pt;mso-position-horizontal-relative:page;mso-position-vertical-relative:page;z-index:-85" coordorigin="1080,11430" coordsize="10080,0">
            <v:shape style="position:absolute;left:1080;top:11430;width:10080;height:0" coordorigin="1080,11430" coordsize="10080,0" path="m1080,11430l11160,11430e" filled="f" stroked="t" strokeweight="0.498pt" strokecolor="#000000">
              <v:path arrowok="t"/>
            </v:shape>
            <w10:wrap type="none"/>
          </v:group>
        </w:pict>
      </w:r>
      <w:r>
        <w:pict>
          <v:group style="position:absolute;margin-left:54pt;margin-top:409.732pt;width:504pt;height:0pt;mso-position-horizontal-relative:page;mso-position-vertical-relative:page;z-index:-86" coordorigin="1080,8195" coordsize="10080,0">
            <v:shape style="position:absolute;left:1080;top:8195;width:10080;height:0" coordorigin="1080,8195" coordsize="10080,0" path="m1080,8195l11160,8195e" filled="f" stroked="t" strokeweight="0.498pt" strokecolor="#000000">
              <v:path arrowok="t"/>
            </v:shape>
            <w10:wrap type="none"/>
          </v:group>
        </w:pict>
      </w:r>
      <w:r>
        <w:pict>
          <v:group style="position:absolute;margin-left:54pt;margin-top:103.8pt;width:504pt;height:0pt;mso-position-horizontal-relative:page;mso-position-vertical-relative:page;z-index:-87" coordorigin="1080,2076" coordsize="10080,0">
            <v:shape style="position:absolute;left:1080;top:2076;width:10080;height:0" coordorigin="1080,2076" coordsize="10080,0" path="m1080,2076l11160,2076e" filled="f" stroked="t" strokeweight="0.4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•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Coursework: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Software</w:t>
      </w:r>
      <w:r>
        <w:rPr>
          <w:rFonts w:cs="Times New Roman" w:hAnsi="Times New Roman" w:eastAsia="Times New Roman" w:ascii="Times New Roman"/>
          <w:spacing w:val="-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22"/>
          <w:szCs w:val="22"/>
        </w:rPr>
        <w:t>Development;</w:t>
      </w:r>
      <w:r>
        <w:rPr>
          <w:rFonts w:cs="Times New Roman" w:hAnsi="Times New Roman" w:eastAsia="Times New Roman" w:ascii="Times New Roman"/>
          <w:spacing w:val="0"/>
          <w:w w:val="98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</w:t>
      </w:r>
      <w:r>
        <w:rPr>
          <w:rFonts w:cs="Times New Roman" w:hAnsi="Times New Roman" w:eastAsia="Times New Roman" w:ascii="Times New Roman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Structures;</w:t>
      </w:r>
      <w:r>
        <w:rPr>
          <w:rFonts w:cs="Times New Roman" w:hAnsi="Times New Roman" w:eastAsia="Times New Roman" w:ascii="Times New Roman"/>
          <w:spacing w:val="-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Operating</w:t>
      </w:r>
      <w:r>
        <w:rPr>
          <w:rFonts w:cs="Times New Roman" w:hAnsi="Times New Roman" w:eastAsia="Times New Roman" w:ascii="Times New Roman"/>
          <w:spacing w:val="-1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System;</w:t>
      </w:r>
      <w:r>
        <w:rPr>
          <w:rFonts w:cs="Times New Roman" w:hAnsi="Times New Roman" w:eastAsia="Times New Roman" w:ascii="Times New Roman"/>
          <w:spacing w:val="-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Database;</w:t>
      </w:r>
      <w:r>
        <w:rPr>
          <w:rFonts w:cs="Times New Roman" w:hAnsi="Times New Roman" w:eastAsia="Times New Roman" w:ascii="Times New Roman"/>
          <w:spacing w:val="-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Object</w:t>
      </w:r>
      <w:r>
        <w:rPr>
          <w:rFonts w:cs="Times New Roman" w:hAnsi="Times New Roman" w:eastAsia="Times New Roman" w:ascii="Times New Roman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Oriented</w:t>
      </w:r>
      <w:r>
        <w:rPr>
          <w:rFonts w:cs="Times New Roman" w:hAnsi="Times New Roman" w:eastAsia="Times New Roman" w:ascii="Times New Roman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Program-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ming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Language;</w:t>
      </w:r>
      <w:r>
        <w:rPr>
          <w:rFonts w:cs="Times New Roman" w:hAnsi="Times New Roman" w:eastAsia="Times New Roman" w:ascii="Times New Roman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Structured</w:t>
      </w:r>
      <w:r>
        <w:rPr>
          <w:rFonts w:cs="Times New Roman" w:hAnsi="Times New Roman" w:eastAsia="Times New Roman" w:ascii="Times New Roman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Programming</w:t>
      </w:r>
      <w:r>
        <w:rPr>
          <w:rFonts w:cs="Times New Roman" w:hAnsi="Times New Roman" w:eastAsia="Times New Roman" w:ascii="Times New Roman"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Language;</w:t>
      </w:r>
      <w:r>
        <w:rPr>
          <w:rFonts w:cs="Times New Roman" w:hAnsi="Times New Roman" w:eastAsia="Times New Roman" w:ascii="Times New Roman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Algorithms;</w:t>
      </w:r>
      <w:r>
        <w:rPr>
          <w:rFonts w:cs="Times New Roman" w:hAnsi="Times New Roman" w:eastAsia="Times New Roman" w:ascii="Times New Roman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Computer</w:t>
      </w:r>
      <w:r>
        <w:rPr>
          <w:rFonts w:cs="Times New Roman" w:hAnsi="Times New Roman" w:eastAsia="Times New Roman" w:ascii="Times New Roman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Networks;</w:t>
      </w:r>
      <w:r>
        <w:rPr>
          <w:rFonts w:cs="Times New Roman" w:hAnsi="Times New Roman" w:eastAsia="Times New Roman" w:ascii="Times New Roman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Machine</w:t>
      </w:r>
      <w:r>
        <w:rPr>
          <w:rFonts w:cs="Times New Roman" w:hAnsi="Times New Roman" w:eastAsia="Times New Roman" w:ascii="Times New Roman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Learning.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1"/>
          <w:szCs w:val="11"/>
        </w:rPr>
        <w:jc w:val="left"/>
        <w:spacing w:before="1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20"/>
      </w:pPr>
      <w:r>
        <w:rPr>
          <w:rFonts w:cs="Times New Roman" w:hAnsi="Times New Roman" w:eastAsia="Times New Roman" w:ascii="Times New Roman"/>
          <w:b/>
          <w:spacing w:val="-2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echnical</w:t>
      </w:r>
      <w:r>
        <w:rPr>
          <w:rFonts w:cs="Times New Roman" w:hAnsi="Times New Roman" w:eastAsia="Times New Roman" w:ascii="Times New Roman"/>
          <w:b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Experience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0"/>
          <w:szCs w:val="10"/>
        </w:rPr>
        <w:jc w:val="left"/>
        <w:spacing w:before="9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20"/>
      </w:pP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b/>
          <w:spacing w:val="-4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ojects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56" w:lineRule="auto" w:line="257"/>
        <w:ind w:left="365" w:right="141" w:hanging="185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•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Phone</w:t>
      </w:r>
      <w:r>
        <w:rPr>
          <w:rFonts w:cs="Times New Roman" w:hAnsi="Times New Roman" w:eastAsia="Times New Roman" w:ascii="Times New Roman"/>
          <w:b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Based</w:t>
      </w:r>
      <w:r>
        <w:rPr>
          <w:rFonts w:cs="Times New Roman" w:hAnsi="Times New Roman" w:eastAsia="Times New Roman" w:ascii="Times New Roman"/>
          <w:b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Coffee</w:t>
      </w:r>
      <w:r>
        <w:rPr>
          <w:rFonts w:cs="Times New Roman" w:hAnsi="Times New Roman" w:eastAsia="Times New Roman" w:ascii="Times New Roman"/>
          <w:b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Ordering</w:t>
      </w:r>
      <w:r>
        <w:rPr>
          <w:rFonts w:cs="Times New Roman" w:hAnsi="Times New Roman" w:eastAsia="Times New Roman" w:ascii="Times New Roman"/>
          <w:b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System</w:t>
      </w:r>
      <w:r>
        <w:rPr>
          <w:rFonts w:cs="Times New Roman" w:hAnsi="Times New Roman" w:eastAsia="Times New Roman" w:ascii="Times New Roman"/>
          <w:b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(2015).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automated</w:t>
      </w:r>
      <w:r>
        <w:rPr>
          <w:rFonts w:cs="Times New Roman" w:hAnsi="Times New Roman" w:eastAsia="Times New Roman" w:ascii="Times New Roman"/>
          <w:spacing w:val="3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system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that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receives</w:t>
      </w:r>
      <w:r>
        <w:rPr>
          <w:rFonts w:cs="Times New Roman" w:hAnsi="Times New Roman" w:eastAsia="Times New Roman" w:ascii="Times New Roman"/>
          <w:spacing w:val="3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phone</w:t>
      </w:r>
      <w:r>
        <w:rPr>
          <w:rFonts w:cs="Times New Roman" w:hAnsi="Times New Roman" w:eastAsia="Times New Roman" w:ascii="Times New Roman"/>
          <w:spacing w:val="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call</w:t>
      </w:r>
      <w:r>
        <w:rPr>
          <w:rFonts w:cs="Times New Roman" w:hAnsi="Times New Roman" w:eastAsia="Times New Roman" w:ascii="Times New Roman"/>
          <w:spacing w:val="2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2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custome</w:t>
      </w:r>
      <w:r>
        <w:rPr>
          <w:rFonts w:cs="Times New Roman" w:hAnsi="Times New Roman" w:eastAsia="Times New Roman" w:ascii="Times New Roman"/>
          <w:spacing w:val="-9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,gives</w:t>
      </w:r>
      <w:r>
        <w:rPr>
          <w:rFonts w:cs="Times New Roman" w:hAnsi="Times New Roman" w:eastAsia="Times New Roman" w:ascii="Times New Roman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them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menu,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takes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order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from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them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notifies</w:t>
      </w:r>
      <w:r>
        <w:rPr>
          <w:rFonts w:cs="Times New Roman" w:hAnsi="Times New Roman" w:eastAsia="Times New Roman" w:ascii="Times New Roman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authorit</w:t>
      </w:r>
      <w:r>
        <w:rPr>
          <w:rFonts w:cs="Times New Roman" w:hAnsi="Times New Roman" w:eastAsia="Times New Roman" w:ascii="Times New Roman"/>
          <w:spacing w:val="-14"/>
          <w:w w:val="10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PH</w:t>
      </w:r>
      <w:r>
        <w:rPr>
          <w:rFonts w:cs="Times New Roman" w:hAnsi="Times New Roman" w:eastAsia="Times New Roman" w:ascii="Times New Roman"/>
          <w:spacing w:val="-24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MySQL,</w:t>
      </w:r>
      <w:r>
        <w:rPr>
          <w:rFonts w:cs="Times New Roman" w:hAnsi="Times New Roman" w:eastAsia="Times New Roman" w:ascii="Times New Roman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VXML.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79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•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97"/>
          <w:sz w:val="22"/>
          <w:szCs w:val="22"/>
        </w:rPr>
        <w:t>Automated</w:t>
      </w:r>
      <w:r>
        <w:rPr>
          <w:rFonts w:cs="Times New Roman" w:hAnsi="Times New Roman" w:eastAsia="Times New Roman" w:ascii="Times New Roman"/>
          <w:b/>
          <w:spacing w:val="2"/>
          <w:w w:val="9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Poker</w:t>
      </w:r>
      <w:r>
        <w:rPr>
          <w:rFonts w:cs="Times New Roman" w:hAnsi="Times New Roman" w:eastAsia="Times New Roman" w:ascii="Times New Roman"/>
          <w:b/>
          <w:spacing w:val="-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Playing</w:t>
      </w:r>
      <w:r>
        <w:rPr>
          <w:rFonts w:cs="Times New Roman" w:hAnsi="Times New Roman" w:eastAsia="Times New Roman" w:ascii="Times New Roman"/>
          <w:b/>
          <w:spacing w:val="-2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Agent</w:t>
      </w:r>
      <w:r>
        <w:rPr>
          <w:rFonts w:cs="Times New Roman" w:hAnsi="Times New Roman" w:eastAsia="Times New Roman" w:ascii="Times New Roman"/>
          <w:b/>
          <w:spacing w:val="-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(2015).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2"/>
          <w:szCs w:val="22"/>
        </w:rPr>
        <w:t>successful</w:t>
      </w:r>
      <w:r>
        <w:rPr>
          <w:rFonts w:cs="Times New Roman" w:hAnsi="Times New Roman" w:eastAsia="Times New Roman" w:ascii="Times New Roman"/>
          <w:spacing w:val="2"/>
          <w:w w:val="9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poker</w:t>
      </w:r>
      <w:r>
        <w:rPr>
          <w:rFonts w:cs="Times New Roman" w:hAnsi="Times New Roman" w:eastAsia="Times New Roman" w:ascii="Times New Roman"/>
          <w:spacing w:val="-1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playing</w:t>
      </w:r>
      <w:r>
        <w:rPr>
          <w:rFonts w:cs="Times New Roman" w:hAnsi="Times New Roman" w:eastAsia="Times New Roman" w:ascii="Times New Roman"/>
          <w:spacing w:val="-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agent</w:t>
      </w:r>
      <w:r>
        <w:rPr>
          <w:rFonts w:cs="Times New Roman" w:hAnsi="Times New Roman" w:eastAsia="Times New Roman" w:ascii="Times New Roman"/>
          <w:spacing w:val="-1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(first</w:t>
      </w:r>
      <w:r>
        <w:rPr>
          <w:rFonts w:cs="Times New Roman" w:hAnsi="Times New Roman" w:eastAsia="Times New Roman" w:ascii="Times New Roman"/>
          <w:spacing w:val="-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place)</w:t>
      </w:r>
      <w:r>
        <w:rPr>
          <w:rFonts w:cs="Times New Roman" w:hAnsi="Times New Roman" w:eastAsia="Times New Roman" w:ascii="Times New Roman"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for</w:t>
      </w:r>
      <w:r>
        <w:rPr>
          <w:rFonts w:cs="Times New Roman" w:hAnsi="Times New Roman" w:eastAsia="Times New Roman" w:ascii="Times New Roman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the</w:t>
      </w:r>
      <w:r>
        <w:rPr>
          <w:rFonts w:cs="Times New Roman" w:hAnsi="Times New Roman" w:eastAsia="Times New Roman" w:ascii="Times New Roman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2"/>
          <w:szCs w:val="22"/>
        </w:rPr>
        <w:t>tournament</w:t>
      </w:r>
      <w:r>
        <w:rPr>
          <w:rFonts w:cs="Times New Roman" w:hAnsi="Times New Roman" w:eastAsia="Times New Roman" w:ascii="Times New Roman"/>
          <w:spacing w:val="2"/>
          <w:w w:val="97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8"/>
        <w:ind w:left="357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Artificial</w:t>
      </w:r>
      <w:r>
        <w:rPr>
          <w:rFonts w:cs="Times New Roman" w:hAnsi="Times New Roman" w:eastAsia="Times New Roman" w:ascii="Times New Roman"/>
          <w:spacing w:val="-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Intelligence</w:t>
      </w:r>
      <w:r>
        <w:rPr>
          <w:rFonts w:cs="Times New Roman" w:hAnsi="Times New Roman" w:eastAsia="Times New Roman" w:ascii="Times New Roman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class.</w:t>
      </w:r>
      <w:r>
        <w:rPr>
          <w:rFonts w:cs="Times New Roman" w:hAnsi="Times New Roman" w:eastAsia="Times New Roman" w:ascii="Times New Roman"/>
          <w:spacing w:val="1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-28"/>
          <w:w w:val="100"/>
          <w:sz w:val="22"/>
          <w:szCs w:val="22"/>
        </w:rPr>
        <w:t>AV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A,</w:t>
      </w:r>
      <w:r>
        <w:rPr>
          <w:rFonts w:cs="Times New Roman" w:hAnsi="Times New Roman" w:eastAsia="Times New Roman" w:ascii="Times New Roman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Breadth</w:t>
      </w:r>
      <w:r>
        <w:rPr>
          <w:rFonts w:cs="Times New Roman" w:hAnsi="Times New Roman" w:eastAsia="Times New Roman" w:ascii="Times New Roman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First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Search,</w:t>
      </w:r>
      <w:r>
        <w:rPr>
          <w:rFonts w:cs="Times New Roman" w:hAnsi="Times New Roman" w:eastAsia="Times New Roman" w:ascii="Times New Roman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Dijkstra</w:t>
      </w:r>
      <w:r>
        <w:rPr>
          <w:rFonts w:cs="Times New Roman" w:hAnsi="Times New Roman" w:eastAsia="Times New Roman" w:ascii="Times New Roman"/>
          <w:spacing w:val="-12"/>
          <w:w w:val="100"/>
          <w:sz w:val="22"/>
          <w:szCs w:val="22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algorithm.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8"/>
        <w:ind w:left="179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•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2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omasulo</w:t>
      </w:r>
      <w:r>
        <w:rPr>
          <w:rFonts w:cs="Times New Roman" w:hAnsi="Times New Roman" w:eastAsia="Times New Roman" w:ascii="Times New Roman"/>
          <w:b/>
          <w:spacing w:val="-8"/>
          <w:w w:val="100"/>
          <w:sz w:val="22"/>
          <w:szCs w:val="22"/>
        </w:rPr>
        <w:t>’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spacing w:val="-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Algorithm</w:t>
      </w:r>
      <w:r>
        <w:rPr>
          <w:rFonts w:cs="Times New Roman" w:hAnsi="Times New Roman" w:eastAsia="Times New Roman" w:ascii="Times New Roman"/>
          <w:b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Simulator</w:t>
      </w:r>
      <w:r>
        <w:rPr>
          <w:rFonts w:cs="Times New Roman" w:hAnsi="Times New Roman" w:eastAsia="Times New Roman" w:ascii="Times New Roman"/>
          <w:b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(2016).</w:t>
      </w:r>
      <w:r>
        <w:rPr>
          <w:rFonts w:cs="Times New Roman" w:hAnsi="Times New Roman" w:eastAsia="Times New Roman" w:ascii="Times New Roman"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System</w:t>
      </w:r>
      <w:r>
        <w:rPr>
          <w:rFonts w:cs="Times New Roman" w:hAnsi="Times New Roman" w:eastAsia="Times New Roman" w:ascii="Times New Roman"/>
          <w:spacing w:val="-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arichitecture</w:t>
      </w:r>
      <w:r>
        <w:rPr>
          <w:rFonts w:cs="Times New Roman" w:hAnsi="Times New Roman" w:eastAsia="Times New Roman" w:ascii="Times New Roman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level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instruction</w:t>
      </w:r>
      <w:r>
        <w:rPr>
          <w:rFonts w:cs="Times New Roman" w:hAnsi="Times New Roman" w:eastAsia="Times New Roman" w:ascii="Times New Roman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execution</w:t>
      </w:r>
      <w:r>
        <w:rPr>
          <w:rFonts w:cs="Times New Roman" w:hAnsi="Times New Roman" w:eastAsia="Times New Roman" w:ascii="Times New Roman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simulato</w:t>
      </w:r>
      <w:r>
        <w:rPr>
          <w:rFonts w:cs="Times New Roman" w:hAnsi="Times New Roman" w:eastAsia="Times New Roman" w:ascii="Times New Roman"/>
          <w:spacing w:val="-1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20"/>
      </w:pP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Languages</w:t>
      </w:r>
      <w:r>
        <w:rPr>
          <w:rFonts w:cs="Times New Roman" w:hAnsi="Times New Roman" w:eastAsia="Times New Roman" w:ascii="Times New Roman"/>
          <w:b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and</w:t>
      </w:r>
      <w:r>
        <w:rPr>
          <w:rFonts w:cs="Times New Roman" w:hAnsi="Times New Roman" w:eastAsia="Times New Roman" w:ascii="Times New Roman"/>
          <w:b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2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echnologies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3"/>
          <w:szCs w:val="13"/>
        </w:rPr>
        <w:jc w:val="left"/>
        <w:spacing w:before="1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79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•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Java;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C++;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C;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Objective-C;</w:t>
      </w:r>
      <w:r>
        <w:rPr>
          <w:rFonts w:cs="Times New Roman" w:hAnsi="Times New Roman" w:eastAsia="Times New Roman" w:ascii="Times New Roman"/>
          <w:spacing w:val="-1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SQL.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8"/>
        <w:ind w:left="179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•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Eclipse;</w:t>
      </w:r>
      <w:r>
        <w:rPr>
          <w:rFonts w:cs="Times New Roman" w:hAnsi="Times New Roman" w:eastAsia="Times New Roman" w:ascii="Times New Roman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XCode;</w:t>
      </w:r>
      <w:r>
        <w:rPr>
          <w:rFonts w:cs="Times New Roman" w:hAnsi="Times New Roman" w:eastAsia="Times New Roman" w:ascii="Times New Roman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3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isual</w:t>
      </w:r>
      <w:r>
        <w:rPr>
          <w:rFonts w:cs="Times New Roman" w:hAnsi="Times New Roman" w:eastAsia="Times New Roman" w:ascii="Times New Roman"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Studio.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8"/>
        <w:ind w:left="179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•</w:t>
      </w:r>
      <w:r>
        <w:rPr>
          <w:rFonts w:cs="Times New Roman" w:hAnsi="Times New Roman" w:eastAsia="Times New Roman" w:ascii="Times New Roman"/>
          <w:spacing w:val="5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9"/>
          <w:w w:val="10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indows;</w:t>
      </w:r>
      <w:r>
        <w:rPr>
          <w:rFonts w:cs="Times New Roman" w:hAnsi="Times New Roman" w:eastAsia="Times New Roman" w:ascii="Times New Roman"/>
          <w:spacing w:val="-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Mac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OS.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sectPr>
      <w:type w:val="continuous"/>
      <w:pgSz w:w="12240" w:h="15840"/>
      <w:pgMar w:top="960" w:bottom="280" w:left="1080" w:right="108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hyperlink" Target="mailto:saifulabu25@gmail.com" TargetMode="Externa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