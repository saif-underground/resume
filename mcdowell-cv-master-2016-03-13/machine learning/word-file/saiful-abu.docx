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 w:lineRule="auto" w:line="249"/>
        <w:ind w:left="120" w:right="3834"/>
      </w:pPr>
      <w:r>
        <w:pict>
          <v:shape type="#_x0000_t202" style="position:absolute;margin-left:255.681pt;margin-top:8.82213pt;width:99.8341pt;height:17.2154pt;mso-position-horizontal-relative:page;mso-position-vertical-relative:paragraph;z-index:-6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4"/>
                      <w:szCs w:val="34"/>
                    </w:rPr>
                    <w:jc w:val="left"/>
                    <w:spacing w:lineRule="exact" w:line="340"/>
                    <w:ind w:right="-72"/>
                  </w:pPr>
                  <w:r>
                    <w:rPr>
                      <w:rFonts w:cs="Times New Roman" w:hAnsi="Times New Roman" w:eastAsia="Times New Roman" w:ascii="Times New Roman"/>
                      <w:b/>
                      <w:w w:val="101"/>
                      <w:sz w:val="34"/>
                      <w:szCs w:val="34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74"/>
                      <w:sz w:val="34"/>
                      <w:szCs w:val="3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75"/>
                      <w:sz w:val="34"/>
                      <w:szCs w:val="3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73"/>
                      <w:sz w:val="34"/>
                      <w:szCs w:val="34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79"/>
                      <w:sz w:val="34"/>
                      <w:szCs w:val="34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71"/>
                      <w:sz w:val="34"/>
                      <w:szCs w:val="34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71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12"/>
                      <w:w w:val="71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1"/>
                      <w:sz w:val="34"/>
                      <w:szCs w:val="3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76"/>
                      <w:sz w:val="34"/>
                      <w:szCs w:val="34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79"/>
                      <w:sz w:val="34"/>
                      <w:szCs w:val="34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linkedin.com/in/saifulabu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github.com/saifulAbu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9" w:lineRule="exact" w:line="240"/>
        <w:ind w:left="120"/>
      </w:pPr>
      <w:r>
        <w:rPr>
          <w:rFonts w:cs="Times New Roman" w:hAnsi="Times New Roman" w:eastAsia="Times New Roman" w:ascii="Times New Roman"/>
          <w:b/>
          <w:spacing w:val="0"/>
          <w:w w:val="78"/>
          <w:position w:val="-1"/>
          <w:sz w:val="22"/>
          <w:szCs w:val="22"/>
        </w:rPr>
        <w:t>EDUCATION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 w:lineRule="auto" w:line="249"/>
        <w:ind w:right="85" w:firstLine="576"/>
        <w:sectPr>
          <w:type w:val="continuous"/>
          <w:pgSz w:w="12240" w:h="15840"/>
          <w:pgMar w:top="960" w:bottom="280" w:left="1080" w:right="1080"/>
          <w:cols w:num="2" w:equalWidth="off">
            <w:col w:w="6031" w:space="2108"/>
            <w:col w:w="19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(915)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253-2866</w:t>
      </w:r>
      <w:hyperlink r:id="rId4"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sabu@miners.utep.edu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</w:r>
      </w:hyperlink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5"/>
        <w:ind w:left="179" w:right="1238"/>
      </w:pPr>
      <w:r>
        <w:pict>
          <v:group style="position:absolute;margin-left:54pt;margin-top:616.774pt;width:504pt;height:0pt;mso-position-horizontal-relative:page;mso-position-vertical-relative:page;z-index:-67" coordorigin="1080,12335" coordsize="10080,0">
            <v:shape style="position:absolute;left:1080;top:12335;width:10080;height:0" coordorigin="1080,12335" coordsize="10080,0" path="m1080,12335l11160,12335e" filled="f" stroked="t" strokeweight="0.498pt" strokecolor="#000000">
              <v:path arrowok="t"/>
            </v:shape>
            <w10:wrap type="none"/>
          </v:group>
        </w:pict>
      </w:r>
      <w:r>
        <w:pict>
          <v:group style="position:absolute;margin-left:54pt;margin-top:547.36pt;width:504pt;height:0pt;mso-position-horizontal-relative:page;mso-position-vertical-relative:page;z-index:-68" coordorigin="1080,10947" coordsize="10080,0">
            <v:shape style="position:absolute;left:1080;top:10947;width:10080;height:0" coordorigin="1080,10947" coordsize="10080,0" path="m1080,10947l11160,10947e" filled="f" stroked="t" strokeweight="0.498pt" strokecolor="#000000">
              <v:path arrowok="t"/>
            </v:shape>
            <w10:wrap type="none"/>
          </v:group>
        </w:pict>
      </w:r>
      <w:r>
        <w:pict>
          <v:group style="position:absolute;margin-left:54pt;margin-top:383.102pt;width:504pt;height:0pt;mso-position-horizontal-relative:page;mso-position-vertical-relative:page;z-index:-69" coordorigin="1080,7662" coordsize="10080,0">
            <v:shape style="position:absolute;left:1080;top:7662;width:10080;height:0" coordorigin="1080,7662" coordsize="10080,0" path="m1080,7662l11160,7662e" filled="f" stroked="t" strokeweight="0.498pt" strokecolor="#000000">
              <v:path arrowok="t"/>
            </v:shape>
            <w10:wrap type="none"/>
          </v:group>
        </w:pict>
      </w:r>
      <w:r>
        <w:pict>
          <v:group style="position:absolute;margin-left:54pt;margin-top:176.993pt;width:504pt;height:0pt;mso-position-horizontal-relative:page;mso-position-vertical-relative:page;z-index:-70" coordorigin="1080,3540" coordsize="10080,0">
            <v:shape style="position:absolute;left:1080;top:3540;width:10080;height:0" coordorigin="1080,3540" coordsize="10080,0" path="m1080,3540l11160,3540e" filled="f" stroked="t" strokeweight="0.498pt" strokecolor="#000000">
              <v:path arrowok="t"/>
            </v:shape>
            <w10:wrap type="none"/>
          </v:group>
        </w:pict>
      </w:r>
      <w:r>
        <w:pict>
          <v:group style="position:absolute;margin-left:54pt;margin-top:94.067pt;width:504pt;height:0pt;mso-position-horizontal-relative:page;mso-position-vertical-relative:page;z-index:-71" coordorigin="1080,1881" coordsize="10080,0">
            <v:shape style="position:absolute;left:1080;top:1881;width:10080;height:0" coordorigin="1080,1881" coordsize="10080,0" path="m1080,1881l11160,1881e" filled="f" stroked="t" strokeweight="0.4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University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Paso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(UTEP).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A: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3.83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(August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141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Thesis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itle:</w:t>
      </w:r>
      <w:r>
        <w:rPr>
          <w:rFonts w:cs="Times New Roman" w:hAnsi="Times New Roman" w:eastAsia="Times New Roman" w:ascii="Times New Roman"/>
          <w:b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Forecasting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Electricity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Load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Demand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Power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rading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Agent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Competition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820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Learning.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446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BS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b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Bangladesh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University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Engineering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echnolog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A: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3.54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(April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20" w:right="8826"/>
      </w:pPr>
      <w:r>
        <w:rPr>
          <w:rFonts w:cs="Times New Roman" w:hAnsi="Times New Roman" w:eastAsia="Times New Roman" w:ascii="Times New Roman"/>
          <w:b/>
          <w:spacing w:val="0"/>
          <w:w w:val="76"/>
          <w:sz w:val="22"/>
          <w:szCs w:val="22"/>
        </w:rPr>
        <w:t>EXPERIENCE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9"/>
        <w:ind w:left="120" w:right="87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Softwa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Engineer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Mir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echnologies,</w:t>
      </w:r>
      <w:r>
        <w:rPr>
          <w:rFonts w:cs="Times New Roman" w:hAnsi="Times New Roman" w:eastAsia="Times New Roman" w:ascii="Times New Roman"/>
          <w:b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Bangladesh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</w:t>
      </w:r>
      <w:r>
        <w:rPr>
          <w:rFonts w:cs="Times New Roman" w:hAnsi="Times New Roman" w:eastAsia="Times New Roman" w:ascii="Times New Roman"/>
          <w:b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August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June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0"/>
        <w:ind w:left="179" w:right="320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Designed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dialer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analyzing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Android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35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Improved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voice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quality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proper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audio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framework.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10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Collaborated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customers,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-side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developers,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client-side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developers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platforms.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806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Objective-C,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C++.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7"/>
        <w:ind w:left="120" w:right="87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Softwa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Engineer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</w:t>
      </w:r>
      <w:r>
        <w:rPr>
          <w:rFonts w:cs="Times New Roman" w:hAnsi="Times New Roman" w:eastAsia="Times New Roman" w:ascii="Times New Roman"/>
          <w:b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Hi-</w:t>
      </w: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ech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Bangla,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Bangladesh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June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2012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July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0"/>
        <w:ind w:left="179" w:right="374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Developed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complex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radar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Bangladesh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Force.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119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Increased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performance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introducing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version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control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selecting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appropriate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technolog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183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Collaborated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customers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requirement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analysis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presented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software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updates.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87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Java,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C++.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7"/>
        <w:ind w:left="120" w:right="87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Intern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Softwa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Engineer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SDSL,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Bangladesh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</w:t>
      </w:r>
      <w:r>
        <w:rPr>
          <w:rFonts w:cs="Times New Roman" w:hAnsi="Times New Roman" w:eastAsia="Times New Roman" w:ascii="Times New Roman"/>
          <w:b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December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June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0"/>
        <w:ind w:left="179" w:right="145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Fixed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rapid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battery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consumption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problem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Android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device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optimizing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566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Added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functionalities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83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Java,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Android.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20" w:right="9027"/>
      </w:pPr>
      <w:r>
        <w:rPr>
          <w:rFonts w:cs="Times New Roman" w:hAnsi="Times New Roman" w:eastAsia="Times New Roman" w:ascii="Times New Roman"/>
          <w:b/>
          <w:spacing w:val="0"/>
          <w:w w:val="78"/>
          <w:sz w:val="22"/>
          <w:szCs w:val="22"/>
        </w:rPr>
        <w:t>PROJECTS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1" w:lineRule="auto" w:line="257"/>
        <w:ind w:left="365" w:right="141" w:hanging="18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Electricity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Demand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edictor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(2016).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Developed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electricity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demand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predicto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proved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prediction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accuracy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31%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13%.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Java,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eka,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Spring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Framework.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79" w:right="34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Enigma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(2016).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Developed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orld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cryptographic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device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simulato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Hobby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Java.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 w:lineRule="auto" w:line="257"/>
        <w:ind w:left="365" w:right="141" w:hanging="18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Healthy</w:t>
      </w:r>
      <w:r>
        <w:rPr>
          <w:rFonts w:cs="Times New Roman" w:hAnsi="Times New Roman" w:eastAsia="Times New Roman" w:ascii="Times New Roman"/>
          <w:b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b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(2016).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Developed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smartwatch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helps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prevent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injuries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caused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repetitive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usage.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Hobby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C++,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Pebble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smart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watch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platform,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Pomodoro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principle.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365" w:right="141" w:hanging="18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Automated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Poker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Playing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Agent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(2015).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successful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poker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playing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agent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(first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place)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tournament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Artificial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Intelligence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Java,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Breadth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First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Search.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365" w:right="142" w:hanging="18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Phone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Coffee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Ordering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(2015).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automated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receives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phone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tome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menu,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takes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notifies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vendo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4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MySQL,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VXML.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79" w:right="5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omasulo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(2015).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architecture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level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instruction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execution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simulato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52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Safe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owser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1).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Developed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browser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prohibits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websites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adult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content.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Naive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Bayes,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C#.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20" w:right="9313"/>
      </w:pPr>
      <w:r>
        <w:rPr>
          <w:rFonts w:cs="Times New Roman" w:hAnsi="Times New Roman" w:eastAsia="Times New Roman" w:ascii="Times New Roman"/>
          <w:b/>
          <w:spacing w:val="0"/>
          <w:w w:val="77"/>
          <w:sz w:val="22"/>
          <w:szCs w:val="22"/>
        </w:rPr>
        <w:t>SKILLS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1"/>
        <w:ind w:left="179" w:right="603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Java;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C++;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C;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Objective-C;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Python;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SQL.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700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Eclipse;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Xcode;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isual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Studio.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738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indows;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MacOS;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Linux.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79" w:right="801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eka,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Matlab,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20" w:right="8137"/>
      </w:pPr>
      <w:r>
        <w:rPr>
          <w:rFonts w:cs="Times New Roman" w:hAnsi="Times New Roman" w:eastAsia="Times New Roman" w:ascii="Times New Roman"/>
          <w:b/>
          <w:spacing w:val="0"/>
          <w:w w:val="79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b/>
          <w:spacing w:val="11"/>
          <w:w w:val="7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5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b/>
          <w:spacing w:val="0"/>
          <w:w w:val="74"/>
          <w:sz w:val="22"/>
          <w:szCs w:val="22"/>
        </w:rPr>
        <w:t>PERIENCE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80" w:val="left"/>
        </w:tabs>
        <w:jc w:val="both"/>
        <w:spacing w:before="29" w:lineRule="auto" w:line="258"/>
        <w:ind w:left="179" w:right="82" w:hanging="6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Organaizer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eate,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Compete,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Contribute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</w:t>
      </w:r>
      <w:r>
        <w:rPr>
          <w:rFonts w:cs="Times New Roman" w:hAnsi="Times New Roman" w:eastAsia="Times New Roman" w:ascii="Times New Roman"/>
          <w:b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April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esent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managed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programming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club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motivate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students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participate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competitive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programming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9" w:lineRule="auto" w:line="258"/>
        <w:ind w:left="179" w:right="81" w:hanging="60"/>
      </w:pP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eaching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Assistant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  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CS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Department,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UTEP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 </w:t>
      </w:r>
      <w:r>
        <w:rPr>
          <w:rFonts w:cs="Times New Roman" w:hAnsi="Times New Roman" w:eastAsia="Times New Roman" w:ascii="Times New Roman"/>
          <w:b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June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2015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esent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Managed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average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60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students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lab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“Data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Structures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Algorithms”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course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Java.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9"/>
        <w:ind w:left="120" w:right="82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Resea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Assistant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  </w:t>
      </w:r>
      <w:r>
        <w:rPr>
          <w:rFonts w:cs="Times New Roman" w:hAnsi="Times New Roman" w:eastAsia="Times New Roman" w:ascii="Times New Roman"/>
          <w:b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CS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Department,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UTEP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</w:t>
      </w:r>
      <w:r>
        <w:rPr>
          <w:rFonts w:cs="Times New Roman" w:hAnsi="Times New Roman" w:eastAsia="Times New Roman" w:ascii="Times New Roman"/>
          <w:b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August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esent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0"/>
        <w:ind w:left="179" w:right="456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Developed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electricity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demand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predictor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thesis.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sectPr>
      <w:type w:val="continuous"/>
      <w:pgSz w:w="12240" w:h="15840"/>
      <w:pgMar w:top="960" w:bottom="280" w:left="1080" w:right="10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sabu@miners.utep.edu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