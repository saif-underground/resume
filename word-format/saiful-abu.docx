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81" w:rsidRDefault="00907128">
      <w:pPr>
        <w:spacing w:before="81" w:line="249" w:lineRule="auto"/>
        <w:ind w:left="120" w:right="383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55.7pt;margin-top:8.8pt;width:99.85pt;height:17.2pt;z-index:-251656192;mso-position-horizontal-relative:page" filled="f" stroked="f">
            <v:textbox style="mso-next-textbox:#_x0000_s1036" inset="0,0,0,0">
              <w:txbxContent>
                <w:p w:rsidR="00CF5081" w:rsidRDefault="00DE2257">
                  <w:pPr>
                    <w:spacing w:line="340" w:lineRule="exact"/>
                    <w:ind w:right="-72"/>
                    <w:rPr>
                      <w:sz w:val="34"/>
                      <w:szCs w:val="34"/>
                    </w:rPr>
                  </w:pPr>
                  <w:r>
                    <w:rPr>
                      <w:b/>
                      <w:w w:val="101"/>
                      <w:sz w:val="34"/>
                      <w:szCs w:val="34"/>
                    </w:rPr>
                    <w:t>S</w:t>
                  </w:r>
                  <w:r>
                    <w:rPr>
                      <w:b/>
                      <w:spacing w:val="-47"/>
                      <w:sz w:val="34"/>
                      <w:szCs w:val="34"/>
                    </w:rPr>
                    <w:t xml:space="preserve"> </w:t>
                  </w:r>
                  <w:r>
                    <w:rPr>
                      <w:b/>
                      <w:w w:val="74"/>
                      <w:sz w:val="34"/>
                      <w:szCs w:val="34"/>
                    </w:rPr>
                    <w:t>A</w:t>
                  </w:r>
                  <w:r>
                    <w:rPr>
                      <w:b/>
                      <w:spacing w:val="-47"/>
                      <w:sz w:val="34"/>
                      <w:szCs w:val="34"/>
                    </w:rPr>
                    <w:t xml:space="preserve"> </w:t>
                  </w:r>
                  <w:r>
                    <w:rPr>
                      <w:b/>
                      <w:w w:val="75"/>
                      <w:sz w:val="34"/>
                      <w:szCs w:val="34"/>
                    </w:rPr>
                    <w:t>I</w:t>
                  </w:r>
                  <w:r>
                    <w:rPr>
                      <w:b/>
                      <w:spacing w:val="-47"/>
                      <w:sz w:val="34"/>
                      <w:szCs w:val="34"/>
                    </w:rPr>
                    <w:t xml:space="preserve"> </w:t>
                  </w:r>
                  <w:r>
                    <w:rPr>
                      <w:b/>
                      <w:w w:val="73"/>
                      <w:sz w:val="34"/>
                      <w:szCs w:val="34"/>
                    </w:rPr>
                    <w:t>F</w:t>
                  </w:r>
                  <w:r>
                    <w:rPr>
                      <w:b/>
                      <w:spacing w:val="-47"/>
                      <w:sz w:val="34"/>
                      <w:szCs w:val="34"/>
                    </w:rPr>
                    <w:t xml:space="preserve"> </w:t>
                  </w:r>
                  <w:r>
                    <w:rPr>
                      <w:b/>
                      <w:w w:val="79"/>
                      <w:sz w:val="34"/>
                      <w:szCs w:val="34"/>
                    </w:rPr>
                    <w:t>U</w:t>
                  </w:r>
                  <w:r>
                    <w:rPr>
                      <w:b/>
                      <w:spacing w:val="-47"/>
                      <w:sz w:val="34"/>
                      <w:szCs w:val="34"/>
                    </w:rPr>
                    <w:t xml:space="preserve"> </w:t>
                  </w:r>
                  <w:r>
                    <w:rPr>
                      <w:b/>
                      <w:w w:val="71"/>
                      <w:sz w:val="34"/>
                      <w:szCs w:val="34"/>
                    </w:rPr>
                    <w:t xml:space="preserve">L </w:t>
                  </w:r>
                  <w:r>
                    <w:rPr>
                      <w:b/>
                      <w:spacing w:val="12"/>
                      <w:w w:val="71"/>
                      <w:sz w:val="34"/>
                      <w:szCs w:val="34"/>
                    </w:rPr>
                    <w:t xml:space="preserve"> </w:t>
                  </w:r>
                  <w:r>
                    <w:rPr>
                      <w:b/>
                      <w:w w:val="101"/>
                      <w:sz w:val="34"/>
                      <w:szCs w:val="34"/>
                    </w:rPr>
                    <w:t>A</w:t>
                  </w:r>
                  <w:r>
                    <w:rPr>
                      <w:b/>
                      <w:spacing w:val="-47"/>
                      <w:sz w:val="34"/>
                      <w:szCs w:val="34"/>
                    </w:rPr>
                    <w:t xml:space="preserve"> </w:t>
                  </w:r>
                  <w:r>
                    <w:rPr>
                      <w:b/>
                      <w:w w:val="76"/>
                      <w:sz w:val="34"/>
                      <w:szCs w:val="34"/>
                    </w:rPr>
                    <w:t>B</w:t>
                  </w:r>
                  <w:r>
                    <w:rPr>
                      <w:b/>
                      <w:spacing w:val="-47"/>
                      <w:sz w:val="34"/>
                      <w:szCs w:val="34"/>
                    </w:rPr>
                    <w:t xml:space="preserve"> </w:t>
                  </w:r>
                  <w:r>
                    <w:rPr>
                      <w:b/>
                      <w:w w:val="79"/>
                      <w:sz w:val="34"/>
                      <w:szCs w:val="34"/>
                    </w:rPr>
                    <w:t>U</w:t>
                  </w:r>
                </w:p>
              </w:txbxContent>
            </v:textbox>
            <w10:wrap anchorx="page"/>
          </v:shape>
        </w:pict>
      </w:r>
      <w:r w:rsidR="00DE2257">
        <w:t>linkedin.com/in/</w:t>
      </w:r>
      <w:proofErr w:type="spellStart"/>
      <w:r w:rsidR="00DE2257">
        <w:t>saifulabu</w:t>
      </w:r>
      <w:proofErr w:type="spellEnd"/>
      <w:r w:rsidR="00DE2257">
        <w:t xml:space="preserve"> github.com/</w:t>
      </w:r>
      <w:proofErr w:type="spellStart"/>
      <w:r w:rsidR="00DE2257">
        <w:t>saifulAbu</w:t>
      </w:r>
      <w:proofErr w:type="spellEnd"/>
    </w:p>
    <w:p w:rsidR="00CF5081" w:rsidRDefault="00DE2257">
      <w:pPr>
        <w:spacing w:before="89" w:line="240" w:lineRule="exact"/>
        <w:ind w:left="120"/>
        <w:rPr>
          <w:sz w:val="22"/>
          <w:szCs w:val="22"/>
        </w:rPr>
      </w:pPr>
      <w:r>
        <w:rPr>
          <w:b/>
          <w:w w:val="78"/>
          <w:position w:val="-1"/>
          <w:sz w:val="22"/>
          <w:szCs w:val="22"/>
        </w:rPr>
        <w:t>EDUCATION</w:t>
      </w:r>
    </w:p>
    <w:p w:rsidR="00CF5081" w:rsidRDefault="00DE2257">
      <w:pPr>
        <w:spacing w:before="81" w:line="249" w:lineRule="auto"/>
        <w:ind w:right="85" w:firstLine="576"/>
        <w:sectPr w:rsidR="00CF5081">
          <w:type w:val="continuous"/>
          <w:pgSz w:w="12240" w:h="15840"/>
          <w:pgMar w:top="960" w:right="1080" w:bottom="280" w:left="1080" w:header="720" w:footer="720" w:gutter="0"/>
          <w:cols w:num="2" w:space="720" w:equalWidth="0">
            <w:col w:w="6031" w:space="2108"/>
            <w:col w:w="1941"/>
          </w:cols>
        </w:sectPr>
      </w:pPr>
      <w:r>
        <w:br w:type="column"/>
      </w:r>
      <w:r>
        <w:t>(915)</w:t>
      </w:r>
      <w:r>
        <w:rPr>
          <w:spacing w:val="-4"/>
        </w:rPr>
        <w:t xml:space="preserve"> </w:t>
      </w:r>
      <w:r>
        <w:t>253-2866</w:t>
      </w:r>
      <w:hyperlink r:id="rId5">
        <w:r>
          <w:t xml:space="preserve"> sabu@miners.utep.edu</w:t>
        </w:r>
      </w:hyperlink>
    </w:p>
    <w:p w:rsidR="00CF5081" w:rsidRDefault="00907128">
      <w:pPr>
        <w:spacing w:before="55"/>
        <w:ind w:left="179"/>
        <w:rPr>
          <w:sz w:val="22"/>
          <w:szCs w:val="22"/>
        </w:rPr>
      </w:pPr>
      <w:r>
        <w:pict>
          <v:group id="_x0000_s1026" style="position:absolute;left:0;text-align:left;margin-left:54pt;margin-top:94.05pt;width:7in;height:0;z-index:-251661312;mso-position-horizontal-relative:page;mso-position-vertical-relative:page" coordorigin="1080,1881" coordsize="10080,0">
            <v:shape id="_x0000_s1027" style="position:absolute;left:1080;top:1881;width:10080;height:0" coordorigin="1080,1881" coordsize="10080,0" path="m1080,1881r10080,e" filled="f" strokeweight=".17569mm">
              <v:path arrowok="t"/>
            </v:shape>
            <w10:wrap anchorx="page" anchory="page"/>
          </v:group>
        </w:pict>
      </w:r>
      <w:r w:rsidR="00DE2257">
        <w:rPr>
          <w:b/>
          <w:sz w:val="22"/>
          <w:szCs w:val="22"/>
        </w:rPr>
        <w:t>MS</w:t>
      </w:r>
      <w:r w:rsidR="00DE2257">
        <w:rPr>
          <w:b/>
          <w:spacing w:val="-3"/>
          <w:sz w:val="22"/>
          <w:szCs w:val="22"/>
        </w:rPr>
        <w:t xml:space="preserve"> </w:t>
      </w:r>
      <w:r w:rsidR="00DE2257">
        <w:rPr>
          <w:b/>
          <w:sz w:val="22"/>
          <w:szCs w:val="22"/>
        </w:rPr>
        <w:t>in</w:t>
      </w:r>
      <w:r w:rsidR="00DE2257">
        <w:rPr>
          <w:b/>
          <w:spacing w:val="-2"/>
          <w:sz w:val="22"/>
          <w:szCs w:val="22"/>
        </w:rPr>
        <w:t xml:space="preserve"> </w:t>
      </w:r>
      <w:r w:rsidR="00DE2257">
        <w:rPr>
          <w:b/>
          <w:sz w:val="22"/>
          <w:szCs w:val="22"/>
        </w:rPr>
        <w:t>Computer</w:t>
      </w:r>
      <w:r w:rsidR="00DE2257">
        <w:rPr>
          <w:b/>
          <w:spacing w:val="-10"/>
          <w:sz w:val="22"/>
          <w:szCs w:val="22"/>
        </w:rPr>
        <w:t xml:space="preserve"> </w:t>
      </w:r>
      <w:r w:rsidR="00DE2257">
        <w:rPr>
          <w:b/>
          <w:sz w:val="22"/>
          <w:szCs w:val="22"/>
        </w:rPr>
        <w:t>Science</w:t>
      </w:r>
      <w:r w:rsidR="00DE2257">
        <w:rPr>
          <w:sz w:val="22"/>
          <w:szCs w:val="22"/>
        </w:rPr>
        <w:t>.</w:t>
      </w:r>
      <w:r w:rsidR="00DE2257">
        <w:rPr>
          <w:spacing w:val="10"/>
          <w:sz w:val="22"/>
          <w:szCs w:val="22"/>
        </w:rPr>
        <w:t xml:space="preserve"> </w:t>
      </w:r>
      <w:r w:rsidR="00DE2257">
        <w:rPr>
          <w:sz w:val="22"/>
          <w:szCs w:val="22"/>
        </w:rPr>
        <w:t>The</w:t>
      </w:r>
      <w:r w:rsidR="00DE2257">
        <w:rPr>
          <w:spacing w:val="-3"/>
          <w:sz w:val="22"/>
          <w:szCs w:val="22"/>
        </w:rPr>
        <w:t xml:space="preserve"> </w:t>
      </w:r>
      <w:r w:rsidR="00DE2257">
        <w:rPr>
          <w:sz w:val="22"/>
          <w:szCs w:val="22"/>
        </w:rPr>
        <w:t>University</w:t>
      </w:r>
      <w:r w:rsidR="00DE2257">
        <w:rPr>
          <w:spacing w:val="-9"/>
          <w:sz w:val="22"/>
          <w:szCs w:val="22"/>
        </w:rPr>
        <w:t xml:space="preserve"> </w:t>
      </w:r>
      <w:r w:rsidR="00DE2257">
        <w:rPr>
          <w:sz w:val="22"/>
          <w:szCs w:val="22"/>
        </w:rPr>
        <w:t>of</w:t>
      </w:r>
      <w:r w:rsidR="00DE2257">
        <w:rPr>
          <w:spacing w:val="-2"/>
          <w:sz w:val="22"/>
          <w:szCs w:val="22"/>
        </w:rPr>
        <w:t xml:space="preserve"> </w:t>
      </w:r>
      <w:r w:rsidR="00DE2257">
        <w:rPr>
          <w:spacing w:val="-15"/>
          <w:sz w:val="22"/>
          <w:szCs w:val="22"/>
        </w:rPr>
        <w:t>T</w:t>
      </w:r>
      <w:r w:rsidR="00DE2257">
        <w:rPr>
          <w:sz w:val="22"/>
          <w:szCs w:val="22"/>
        </w:rPr>
        <w:t>exas</w:t>
      </w:r>
      <w:r w:rsidR="00DE2257">
        <w:rPr>
          <w:spacing w:val="-6"/>
          <w:sz w:val="22"/>
          <w:szCs w:val="22"/>
        </w:rPr>
        <w:t xml:space="preserve"> </w:t>
      </w:r>
      <w:r w:rsidR="00DE2257">
        <w:rPr>
          <w:sz w:val="22"/>
          <w:szCs w:val="22"/>
        </w:rPr>
        <w:t>at</w:t>
      </w:r>
      <w:r w:rsidR="00DE2257">
        <w:rPr>
          <w:spacing w:val="-2"/>
          <w:sz w:val="22"/>
          <w:szCs w:val="22"/>
        </w:rPr>
        <w:t xml:space="preserve"> </w:t>
      </w:r>
      <w:r w:rsidR="00DE2257">
        <w:rPr>
          <w:sz w:val="22"/>
          <w:szCs w:val="22"/>
        </w:rPr>
        <w:t>El</w:t>
      </w:r>
      <w:r w:rsidR="00DE2257">
        <w:rPr>
          <w:spacing w:val="-2"/>
          <w:sz w:val="22"/>
          <w:szCs w:val="22"/>
        </w:rPr>
        <w:t xml:space="preserve"> </w:t>
      </w:r>
      <w:r w:rsidR="00DE2257">
        <w:rPr>
          <w:sz w:val="22"/>
          <w:szCs w:val="22"/>
        </w:rPr>
        <w:t>Paso</w:t>
      </w:r>
      <w:r w:rsidR="00DE2257">
        <w:rPr>
          <w:spacing w:val="-4"/>
          <w:sz w:val="22"/>
          <w:szCs w:val="22"/>
        </w:rPr>
        <w:t xml:space="preserve"> </w:t>
      </w:r>
      <w:r w:rsidR="00DE2257">
        <w:rPr>
          <w:sz w:val="22"/>
          <w:szCs w:val="22"/>
        </w:rPr>
        <w:t>(UTEP).</w:t>
      </w:r>
      <w:r w:rsidR="00DE2257">
        <w:rPr>
          <w:spacing w:val="-8"/>
          <w:sz w:val="22"/>
          <w:szCs w:val="22"/>
        </w:rPr>
        <w:t xml:space="preserve"> </w:t>
      </w:r>
      <w:r w:rsidR="00DE2257">
        <w:rPr>
          <w:sz w:val="22"/>
          <w:szCs w:val="22"/>
        </w:rPr>
        <w:t>G</w:t>
      </w:r>
      <w:r w:rsidR="00DE2257">
        <w:rPr>
          <w:spacing w:val="-20"/>
          <w:sz w:val="22"/>
          <w:szCs w:val="22"/>
        </w:rPr>
        <w:t>P</w:t>
      </w:r>
      <w:r w:rsidR="00DE2257">
        <w:rPr>
          <w:sz w:val="22"/>
          <w:szCs w:val="22"/>
        </w:rPr>
        <w:t>A:</w:t>
      </w:r>
      <w:r w:rsidR="00DE2257">
        <w:rPr>
          <w:spacing w:val="-5"/>
          <w:sz w:val="22"/>
          <w:szCs w:val="22"/>
        </w:rPr>
        <w:t xml:space="preserve"> </w:t>
      </w:r>
      <w:r w:rsidR="00DE2257">
        <w:rPr>
          <w:b/>
          <w:sz w:val="22"/>
          <w:szCs w:val="22"/>
        </w:rPr>
        <w:t>3.83</w:t>
      </w:r>
      <w:r w:rsidR="00DE2257">
        <w:rPr>
          <w:b/>
          <w:spacing w:val="-4"/>
          <w:sz w:val="22"/>
          <w:szCs w:val="22"/>
        </w:rPr>
        <w:t xml:space="preserve"> </w:t>
      </w:r>
      <w:r w:rsidR="00DE2257">
        <w:rPr>
          <w:sz w:val="22"/>
          <w:szCs w:val="22"/>
        </w:rPr>
        <w:t>(August</w:t>
      </w:r>
      <w:r w:rsidR="00DE2257">
        <w:rPr>
          <w:spacing w:val="-8"/>
          <w:sz w:val="22"/>
          <w:szCs w:val="22"/>
        </w:rPr>
        <w:t xml:space="preserve"> </w:t>
      </w:r>
      <w:r w:rsidR="00DE2257">
        <w:rPr>
          <w:sz w:val="22"/>
          <w:szCs w:val="22"/>
        </w:rPr>
        <w:t>2016).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b/>
          <w:sz w:val="22"/>
          <w:szCs w:val="22"/>
        </w:rPr>
        <w:t>Thesis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-4"/>
          <w:sz w:val="22"/>
          <w:szCs w:val="22"/>
        </w:rPr>
        <w:t>T</w:t>
      </w:r>
      <w:r>
        <w:rPr>
          <w:b/>
          <w:sz w:val="22"/>
          <w:szCs w:val="22"/>
        </w:rPr>
        <w:t>itle:</w:t>
      </w:r>
      <w:r>
        <w:rPr>
          <w:b/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“Forecasting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Customer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Electricity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Load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Demand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Power</w:t>
      </w:r>
      <w:r>
        <w:rPr>
          <w:spacing w:val="-6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T</w:t>
      </w:r>
      <w:r>
        <w:rPr>
          <w:sz w:val="22"/>
          <w:szCs w:val="22"/>
        </w:rPr>
        <w:t>rading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Agent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Competition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Machine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Learning.”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b/>
          <w:sz w:val="22"/>
          <w:szCs w:val="22"/>
        </w:rPr>
        <w:t>BS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Computer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z w:val="22"/>
          <w:szCs w:val="22"/>
        </w:rPr>
        <w:t>Science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Bangladesh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University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Engineering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z w:val="22"/>
          <w:szCs w:val="22"/>
        </w:rPr>
        <w:t>echnolog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0"/>
          <w:sz w:val="22"/>
          <w:szCs w:val="22"/>
        </w:rPr>
        <w:t>P</w:t>
      </w:r>
      <w:r>
        <w:rPr>
          <w:sz w:val="22"/>
          <w:szCs w:val="22"/>
        </w:rPr>
        <w:t>A:</w:t>
      </w:r>
      <w:r>
        <w:rPr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3.54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(April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2012).</w:t>
      </w:r>
    </w:p>
    <w:p w:rsidR="00CF5081" w:rsidRDefault="00CF5081">
      <w:pPr>
        <w:spacing w:before="9" w:line="280" w:lineRule="exact"/>
        <w:rPr>
          <w:sz w:val="28"/>
          <w:szCs w:val="28"/>
        </w:rPr>
      </w:pPr>
    </w:p>
    <w:p w:rsidR="00CF5081" w:rsidRDefault="00907128">
      <w:pPr>
        <w:ind w:left="120"/>
        <w:rPr>
          <w:sz w:val="22"/>
          <w:szCs w:val="22"/>
        </w:rPr>
      </w:pPr>
      <w:r>
        <w:pict>
          <v:group id="_x0000_s1028" style="position:absolute;left:0;text-align:left;margin-left:54pt;margin-top:186.75pt;width:7in;height:0;z-index:-251660288;mso-position-horizontal-relative:page;mso-position-vertical-relative:page" coordorigin="1080,3540" coordsize="10080,0">
            <v:shape id="_x0000_s1029" style="position:absolute;left:1080;top:3540;width:10080;height:0" coordorigin="1080,3540" coordsize="10080,0" path="m1080,3540r10080,e" filled="f" strokeweight=".17569mm">
              <v:path arrowok="t"/>
            </v:shape>
            <w10:wrap anchorx="page" anchory="page"/>
          </v:group>
        </w:pict>
      </w:r>
      <w:r w:rsidR="00DE2257">
        <w:rPr>
          <w:b/>
          <w:w w:val="77"/>
          <w:sz w:val="22"/>
          <w:szCs w:val="22"/>
        </w:rPr>
        <w:t>INDUSTRY</w:t>
      </w:r>
      <w:r w:rsidR="00DE2257">
        <w:rPr>
          <w:b/>
          <w:spacing w:val="23"/>
          <w:w w:val="77"/>
          <w:sz w:val="22"/>
          <w:szCs w:val="22"/>
        </w:rPr>
        <w:t xml:space="preserve"> </w:t>
      </w:r>
      <w:r w:rsidR="00DE2257">
        <w:rPr>
          <w:b/>
          <w:w w:val="77"/>
          <w:sz w:val="22"/>
          <w:szCs w:val="22"/>
        </w:rPr>
        <w:t>EXPERIENCE</w:t>
      </w:r>
    </w:p>
    <w:p w:rsidR="00E51E28" w:rsidRDefault="00E51E28" w:rsidP="00E51E28">
      <w:pPr>
        <w:spacing w:before="29"/>
        <w:ind w:left="120"/>
        <w:rPr>
          <w:sz w:val="22"/>
          <w:szCs w:val="22"/>
        </w:rPr>
      </w:pPr>
      <w:r>
        <w:rPr>
          <w:b/>
          <w:sz w:val="22"/>
          <w:szCs w:val="22"/>
        </w:rPr>
        <w:t xml:space="preserve">Academy </w:t>
      </w:r>
      <w:r>
        <w:rPr>
          <w:b/>
          <w:sz w:val="22"/>
          <w:szCs w:val="22"/>
        </w:rPr>
        <w:t>Softwa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Enginee</w:t>
      </w:r>
      <w:r>
        <w:rPr>
          <w:b/>
          <w:sz w:val="22"/>
          <w:szCs w:val="22"/>
        </w:rPr>
        <w:t>r                Cerner Corporation, USA</w:t>
      </w:r>
      <w:r>
        <w:rPr>
          <w:b/>
          <w:sz w:val="22"/>
          <w:szCs w:val="22"/>
        </w:rPr>
        <w:t xml:space="preserve">                    </w:t>
      </w:r>
      <w:r>
        <w:rPr>
          <w:b/>
          <w:spacing w:val="40"/>
          <w:sz w:val="22"/>
          <w:szCs w:val="22"/>
        </w:rPr>
        <w:t xml:space="preserve"> </w:t>
      </w:r>
      <w:r>
        <w:rPr>
          <w:b/>
          <w:spacing w:val="40"/>
          <w:sz w:val="22"/>
          <w:szCs w:val="22"/>
        </w:rPr>
        <w:t xml:space="preserve">    </w:t>
      </w:r>
      <w:r>
        <w:rPr>
          <w:b/>
          <w:sz w:val="22"/>
          <w:szCs w:val="22"/>
        </w:rPr>
        <w:t>October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2016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Present</w:t>
      </w:r>
    </w:p>
    <w:p w:rsidR="00E51E28" w:rsidRDefault="00E51E28" w:rsidP="00E51E28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Received training on test driven software development. </w:t>
      </w:r>
    </w:p>
    <w:p w:rsidR="00E51E28" w:rsidRDefault="00E51E28" w:rsidP="00E51E28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Developed a website that can alert an open source library user if the license of the software is commercial.</w:t>
      </w:r>
    </w:p>
    <w:p w:rsidR="00E51E28" w:rsidRDefault="00E51E28" w:rsidP="00E51E28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Received</w:t>
      </w:r>
      <w:r w:rsidR="00907128">
        <w:rPr>
          <w:sz w:val="22"/>
          <w:szCs w:val="22"/>
        </w:rPr>
        <w:t xml:space="preserve"> and applied</w:t>
      </w:r>
      <w:r>
        <w:rPr>
          <w:sz w:val="22"/>
          <w:szCs w:val="22"/>
        </w:rPr>
        <w:t xml:space="preserve"> regular feedback from mentors </w:t>
      </w:r>
      <w:r w:rsidR="00907128">
        <w:rPr>
          <w:sz w:val="22"/>
          <w:szCs w:val="22"/>
        </w:rPr>
        <w:t>to</w:t>
      </w:r>
      <w:r>
        <w:rPr>
          <w:sz w:val="22"/>
          <w:szCs w:val="22"/>
        </w:rPr>
        <w:t xml:space="preserve"> produc</w:t>
      </w:r>
      <w:r w:rsidR="00907128">
        <w:rPr>
          <w:sz w:val="22"/>
          <w:szCs w:val="22"/>
        </w:rPr>
        <w:t>e</w:t>
      </w:r>
      <w:r>
        <w:rPr>
          <w:sz w:val="22"/>
          <w:szCs w:val="22"/>
        </w:rPr>
        <w:t xml:space="preserve"> industry standard code.</w:t>
      </w:r>
    </w:p>
    <w:p w:rsidR="00E51E28" w:rsidRPr="00E51E28" w:rsidRDefault="00E51E28" w:rsidP="00E51E28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Spark web framework, Java, Hibernate, JavaScript, JQuery, Mockito, Jasmine.</w:t>
      </w:r>
    </w:p>
    <w:p w:rsidR="00CF5081" w:rsidRDefault="00DE2257">
      <w:pPr>
        <w:spacing w:before="29"/>
        <w:ind w:left="120"/>
        <w:rPr>
          <w:sz w:val="22"/>
          <w:szCs w:val="22"/>
        </w:rPr>
      </w:pPr>
      <w:r>
        <w:rPr>
          <w:b/>
          <w:sz w:val="22"/>
          <w:szCs w:val="22"/>
        </w:rPr>
        <w:t>Softwa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Engineer                               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Mir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echnologies,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Bangladesh                    </w:t>
      </w:r>
      <w:r>
        <w:rPr>
          <w:b/>
          <w:spacing w:val="40"/>
          <w:sz w:val="22"/>
          <w:szCs w:val="22"/>
        </w:rPr>
        <w:t xml:space="preserve"> </w:t>
      </w:r>
      <w:r>
        <w:rPr>
          <w:b/>
          <w:sz w:val="22"/>
          <w:szCs w:val="22"/>
        </w:rPr>
        <w:t>August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2013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June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2014</w:t>
      </w:r>
    </w:p>
    <w:p w:rsidR="00CF5081" w:rsidRDefault="00DE2257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Designed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-28"/>
          <w:sz w:val="22"/>
          <w:szCs w:val="22"/>
        </w:rPr>
        <w:t>V</w:t>
      </w:r>
      <w:r>
        <w:rPr>
          <w:sz w:val="22"/>
          <w:szCs w:val="22"/>
        </w:rPr>
        <w:t>oIP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dialer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iOS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analyzing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existing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app.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Improved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voice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quality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proper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audio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framework.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Collaborated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customers,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serve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-side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developers,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client-side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developers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platforms.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Objective-C,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C++.</w:t>
      </w:r>
    </w:p>
    <w:p w:rsidR="00CF5081" w:rsidRDefault="00DE2257">
      <w:pPr>
        <w:spacing w:before="37"/>
        <w:ind w:left="120"/>
        <w:rPr>
          <w:sz w:val="22"/>
          <w:szCs w:val="22"/>
        </w:rPr>
      </w:pPr>
      <w:r>
        <w:rPr>
          <w:b/>
          <w:sz w:val="22"/>
          <w:szCs w:val="22"/>
        </w:rPr>
        <w:t>Softwa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Engineer                                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z w:val="22"/>
          <w:szCs w:val="22"/>
        </w:rPr>
        <w:t>Hi-</w:t>
      </w: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ech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Bangla,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Bangladesh                            June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2012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July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2013</w:t>
      </w:r>
    </w:p>
    <w:p w:rsidR="00CF5081" w:rsidRDefault="00DE2257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complex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radar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simulator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Bangladesh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Air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Force.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Increased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team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performance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introducing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version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control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selecting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appropriate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technolog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Collaborated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customers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requirement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presented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software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updates.</w:t>
      </w:r>
    </w:p>
    <w:p w:rsidR="00E51E28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C++.</w:t>
      </w:r>
    </w:p>
    <w:p w:rsidR="00CF5081" w:rsidRDefault="00DE2257">
      <w:pPr>
        <w:spacing w:before="37"/>
        <w:ind w:left="120"/>
        <w:rPr>
          <w:sz w:val="22"/>
          <w:szCs w:val="22"/>
        </w:rPr>
      </w:pPr>
      <w:r>
        <w:rPr>
          <w:b/>
          <w:sz w:val="22"/>
          <w:szCs w:val="22"/>
        </w:rPr>
        <w:t>Intern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Softwa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Engineer   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>SDSL,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Bangladesh                         </w:t>
      </w:r>
      <w:r>
        <w:rPr>
          <w:b/>
          <w:spacing w:val="31"/>
          <w:sz w:val="22"/>
          <w:szCs w:val="22"/>
        </w:rPr>
        <w:t xml:space="preserve"> </w:t>
      </w:r>
      <w:r>
        <w:rPr>
          <w:b/>
          <w:sz w:val="22"/>
          <w:szCs w:val="22"/>
        </w:rPr>
        <w:t>December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20</w:t>
      </w:r>
      <w:r>
        <w:rPr>
          <w:b/>
          <w:spacing w:val="-12"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June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2012</w:t>
      </w:r>
    </w:p>
    <w:p w:rsidR="00CF5081" w:rsidRDefault="00DE2257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Fixed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rapid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battery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consumption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problem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device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optimizing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existing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app.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Added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functionality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existing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app.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Android.</w:t>
      </w:r>
    </w:p>
    <w:p w:rsidR="00E51E28" w:rsidRDefault="00DE2257">
      <w:pPr>
        <w:spacing w:before="18"/>
        <w:ind w:left="120"/>
        <w:rPr>
          <w:sz w:val="22"/>
          <w:szCs w:val="22"/>
        </w:rPr>
      </w:pPr>
      <w:r>
        <w:rPr>
          <w:b/>
          <w:w w:val="78"/>
          <w:sz w:val="22"/>
          <w:szCs w:val="22"/>
        </w:rPr>
        <w:t>PROJECTS</w:t>
      </w:r>
      <w:r w:rsidR="00E51E28">
        <w:pict>
          <v:group id="_x0000_s1030" style="position:absolute;left:0;text-align:left;margin-left:56.25pt;margin-top:463.35pt;width:7in;height:0;z-index:-251659264;mso-position-horizontal-relative:page;mso-position-vertical-relative:page" coordorigin="1080,7662" coordsize="10080,0">
            <v:shape id="_x0000_s1031" style="position:absolute;left:1080;top:7662;width:10080;height:0" coordorigin="1080,7662" coordsize="10080,0" path="m1080,7662r10080,e" filled="f" strokeweight=".17569mm">
              <v:path arrowok="t"/>
            </v:shape>
            <w10:wrap anchorx="page" anchory="page"/>
          </v:group>
        </w:pict>
      </w:r>
    </w:p>
    <w:p w:rsidR="00CF5081" w:rsidRDefault="00DE2257">
      <w:pPr>
        <w:spacing w:before="51" w:line="257" w:lineRule="auto"/>
        <w:ind w:left="365" w:right="141" w:hanging="185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Electricity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Demand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edictor</w:t>
      </w:r>
      <w:r>
        <w:rPr>
          <w:b/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(2016).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machine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learning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based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electricity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demand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predicto</w:t>
      </w:r>
      <w:r>
        <w:rPr>
          <w:spacing w:val="-12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Re- </w:t>
      </w:r>
      <w:proofErr w:type="spellStart"/>
      <w:r>
        <w:rPr>
          <w:sz w:val="22"/>
          <w:szCs w:val="22"/>
        </w:rPr>
        <w:t>duced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prediction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error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31%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13%.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eka,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Spring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Framework.</w:t>
      </w:r>
    </w:p>
    <w:p w:rsidR="00CF5081" w:rsidRDefault="00DE2257">
      <w:pPr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Enigma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Simulator</w:t>
      </w:r>
      <w:r>
        <w:rPr>
          <w:b/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(2016).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10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orld</w:t>
      </w:r>
      <w:r>
        <w:rPr>
          <w:spacing w:val="-7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ar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cryptographic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device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simulato</w:t>
      </w:r>
      <w:r>
        <w:rPr>
          <w:spacing w:val="-12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Hobby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project.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Java.</w:t>
      </w:r>
    </w:p>
    <w:p w:rsidR="00CF5081" w:rsidRDefault="00DE2257">
      <w:pPr>
        <w:spacing w:before="18" w:line="257" w:lineRule="auto"/>
        <w:ind w:left="365" w:right="141" w:hanging="185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Healthy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-12"/>
          <w:sz w:val="22"/>
          <w:szCs w:val="22"/>
        </w:rPr>
        <w:t>W</w:t>
      </w:r>
      <w:r>
        <w:rPr>
          <w:b/>
          <w:sz w:val="22"/>
          <w:szCs w:val="22"/>
        </w:rPr>
        <w:t>ork</w:t>
      </w:r>
      <w:r>
        <w:rPr>
          <w:b/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(2016).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Developed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smartwatch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helps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prevent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injuries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caused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repetitive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computer usage.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Hobby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project.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C++,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Pebble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smart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watch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platform,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Pomodoro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principle.</w:t>
      </w:r>
    </w:p>
    <w:p w:rsidR="00CF5081" w:rsidRDefault="00DE2257">
      <w:pPr>
        <w:spacing w:line="257" w:lineRule="auto"/>
        <w:ind w:left="365" w:right="141" w:hanging="185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Automated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Poker Playing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Agent </w:t>
      </w:r>
      <w:r>
        <w:rPr>
          <w:sz w:val="22"/>
          <w:szCs w:val="22"/>
        </w:rPr>
        <w:t>(2015).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successful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poker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playing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agent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(first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place)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tournament 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Artificial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Intelligence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class.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Breadth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Search.</w:t>
      </w:r>
    </w:p>
    <w:p w:rsidR="00CF5081" w:rsidRDefault="00DE2257">
      <w:pPr>
        <w:spacing w:line="257" w:lineRule="auto"/>
        <w:ind w:left="365" w:right="142" w:hanging="185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>Phone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Based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Coffee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Ordering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System</w:t>
      </w:r>
      <w:r>
        <w:rPr>
          <w:b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(2015).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automated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receives 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phone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call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cus</w:t>
      </w:r>
      <w:proofErr w:type="spellEnd"/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tome</w:t>
      </w:r>
      <w:r>
        <w:rPr>
          <w:spacing w:val="-9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gives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menu,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takes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order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notifies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vendo</w:t>
      </w:r>
      <w:r>
        <w:rPr>
          <w:spacing w:val="-12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PH</w:t>
      </w:r>
      <w:r>
        <w:rPr>
          <w:spacing w:val="-24"/>
          <w:sz w:val="22"/>
          <w:szCs w:val="22"/>
        </w:rPr>
        <w:t>P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MySQL,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VXML.</w:t>
      </w:r>
    </w:p>
    <w:p w:rsidR="00CF5081" w:rsidRDefault="00DE2257" w:rsidP="00E51E28">
      <w:pPr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proofErr w:type="spellStart"/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omasulo</w:t>
      </w:r>
      <w:r>
        <w:rPr>
          <w:b/>
          <w:spacing w:val="-8"/>
          <w:sz w:val="22"/>
          <w:szCs w:val="22"/>
        </w:rPr>
        <w:t>’</w:t>
      </w:r>
      <w:r>
        <w:rPr>
          <w:b/>
          <w:sz w:val="22"/>
          <w:szCs w:val="22"/>
        </w:rPr>
        <w:t>s</w:t>
      </w:r>
      <w:proofErr w:type="spellEnd"/>
      <w:r>
        <w:rPr>
          <w:b/>
          <w:spacing w:val="-12"/>
          <w:sz w:val="22"/>
          <w:szCs w:val="22"/>
        </w:rPr>
        <w:t xml:space="preserve"> </w:t>
      </w:r>
      <w:r>
        <w:rPr>
          <w:b/>
          <w:sz w:val="22"/>
          <w:szCs w:val="22"/>
        </w:rPr>
        <w:t>Algorithm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>Simulator</w:t>
      </w:r>
      <w:r>
        <w:rPr>
          <w:b/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(2015).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architecture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level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instruction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execution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simulato</w:t>
      </w:r>
      <w:r>
        <w:rPr>
          <w:spacing w:val="-12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C.</w:t>
      </w:r>
    </w:p>
    <w:p w:rsidR="00CF5081" w:rsidRDefault="00DE2257">
      <w:pPr>
        <w:spacing w:before="18"/>
        <w:ind w:left="120"/>
        <w:rPr>
          <w:sz w:val="22"/>
          <w:szCs w:val="22"/>
        </w:rPr>
      </w:pPr>
      <w:r>
        <w:rPr>
          <w:b/>
          <w:w w:val="77"/>
          <w:sz w:val="22"/>
          <w:szCs w:val="22"/>
        </w:rPr>
        <w:t>SKILLS</w:t>
      </w:r>
    </w:p>
    <w:p w:rsidR="00CF5081" w:rsidRDefault="00E51E28">
      <w:pPr>
        <w:spacing w:before="51"/>
        <w:ind w:left="179"/>
        <w:rPr>
          <w:sz w:val="22"/>
          <w:szCs w:val="22"/>
        </w:rPr>
      </w:pPr>
      <w:r>
        <w:pict>
          <v:group id="_x0000_s1034" style="position:absolute;left:0;text-align:left;margin-left:54pt;margin-top:613.5pt;width:7in;height:0;z-index:-251657216;mso-position-horizontal-relative:page;mso-position-vertical-relative:page" coordorigin="1080,12336" coordsize="10080,0">
            <v:shape id="_x0000_s1035" style="position:absolute;left:1080;top:12336;width:10080;height:0" coordorigin="1080,12336" coordsize="10080,0" path="m1080,12336r10080,e" filled="f" strokeweight=".17569mm">
              <v:path arrowok="t"/>
            </v:shape>
            <w10:wrap anchorx="page" anchory="page"/>
          </v:group>
        </w:pict>
      </w:r>
      <w:r w:rsidR="00DE2257">
        <w:rPr>
          <w:sz w:val="22"/>
          <w:szCs w:val="22"/>
        </w:rPr>
        <w:t>•</w:t>
      </w:r>
      <w:r w:rsidR="00DE2257">
        <w:rPr>
          <w:spacing w:val="53"/>
          <w:sz w:val="22"/>
          <w:szCs w:val="22"/>
        </w:rPr>
        <w:t xml:space="preserve"> </w:t>
      </w:r>
      <w:r w:rsidR="00DE2257">
        <w:rPr>
          <w:sz w:val="22"/>
          <w:szCs w:val="22"/>
        </w:rPr>
        <w:t>Java,</w:t>
      </w:r>
      <w:r w:rsidR="00DE2257">
        <w:rPr>
          <w:spacing w:val="-4"/>
          <w:sz w:val="22"/>
          <w:szCs w:val="22"/>
        </w:rPr>
        <w:t xml:space="preserve"> </w:t>
      </w:r>
      <w:r w:rsidR="00DE2257">
        <w:rPr>
          <w:sz w:val="22"/>
          <w:szCs w:val="22"/>
        </w:rPr>
        <w:t>C++,</w:t>
      </w:r>
      <w:r w:rsidR="00DE2257">
        <w:rPr>
          <w:spacing w:val="-4"/>
          <w:sz w:val="22"/>
          <w:szCs w:val="22"/>
        </w:rPr>
        <w:t xml:space="preserve"> </w:t>
      </w:r>
      <w:r w:rsidR="00DE2257">
        <w:rPr>
          <w:sz w:val="22"/>
          <w:szCs w:val="22"/>
        </w:rPr>
        <w:t>C,</w:t>
      </w:r>
      <w:r w:rsidR="00DE2257">
        <w:rPr>
          <w:spacing w:val="-2"/>
          <w:sz w:val="22"/>
          <w:szCs w:val="22"/>
        </w:rPr>
        <w:t xml:space="preserve"> </w:t>
      </w:r>
      <w:r w:rsidR="00DE2257">
        <w:rPr>
          <w:sz w:val="22"/>
          <w:szCs w:val="22"/>
        </w:rPr>
        <w:t>Objective-C,</w:t>
      </w:r>
      <w:r w:rsidR="00DE2257">
        <w:rPr>
          <w:spacing w:val="-11"/>
          <w:sz w:val="22"/>
          <w:szCs w:val="22"/>
        </w:rPr>
        <w:t xml:space="preserve"> </w:t>
      </w:r>
      <w:r w:rsidR="00DE2257">
        <w:rPr>
          <w:sz w:val="22"/>
          <w:szCs w:val="22"/>
        </w:rPr>
        <w:t>Python,</w:t>
      </w:r>
      <w:r w:rsidR="00DE2257">
        <w:rPr>
          <w:spacing w:val="-7"/>
          <w:sz w:val="22"/>
          <w:szCs w:val="22"/>
        </w:rPr>
        <w:t xml:space="preserve"> </w:t>
      </w:r>
      <w:r w:rsidR="00DE2257">
        <w:rPr>
          <w:sz w:val="22"/>
          <w:szCs w:val="22"/>
        </w:rPr>
        <w:t>SQL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Eclipse,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Xcode</w:t>
      </w:r>
      <w:proofErr w:type="spellEnd"/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-13"/>
          <w:sz w:val="22"/>
          <w:szCs w:val="22"/>
        </w:rPr>
        <w:t>V</w:t>
      </w:r>
      <w:r>
        <w:rPr>
          <w:sz w:val="22"/>
          <w:szCs w:val="22"/>
        </w:rPr>
        <w:t>isual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Studio</w:t>
      </w:r>
    </w:p>
    <w:p w:rsidR="00CF5081" w:rsidRDefault="00DE2257" w:rsidP="00E51E28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W</w:t>
      </w:r>
      <w:r>
        <w:rPr>
          <w:sz w:val="22"/>
          <w:szCs w:val="22"/>
        </w:rPr>
        <w:t>indows,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MacOS</w:t>
      </w:r>
      <w:proofErr w:type="spellEnd"/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Linux</w:t>
      </w:r>
    </w:p>
    <w:p w:rsidR="00E51E28" w:rsidRDefault="00E51E28" w:rsidP="00E51E28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pacing w:val="5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Mockito, Jasmine</w:t>
      </w:r>
    </w:p>
    <w:p w:rsidR="00CF5081" w:rsidRDefault="00DE2257">
      <w:pPr>
        <w:spacing w:before="18"/>
        <w:ind w:left="120"/>
        <w:rPr>
          <w:sz w:val="22"/>
          <w:szCs w:val="22"/>
        </w:rPr>
      </w:pPr>
      <w:r>
        <w:rPr>
          <w:b/>
          <w:w w:val="79"/>
          <w:sz w:val="22"/>
          <w:szCs w:val="22"/>
        </w:rPr>
        <w:t>OTHER</w:t>
      </w:r>
      <w:r>
        <w:rPr>
          <w:b/>
          <w:spacing w:val="11"/>
          <w:w w:val="79"/>
          <w:sz w:val="22"/>
          <w:szCs w:val="22"/>
        </w:rPr>
        <w:t xml:space="preserve"> </w:t>
      </w:r>
      <w:r>
        <w:rPr>
          <w:b/>
          <w:w w:val="85"/>
          <w:sz w:val="22"/>
          <w:szCs w:val="22"/>
        </w:rPr>
        <w:t>EX</w:t>
      </w:r>
      <w:r>
        <w:rPr>
          <w:b/>
          <w:w w:val="74"/>
          <w:sz w:val="22"/>
          <w:szCs w:val="22"/>
        </w:rPr>
        <w:t>PERIENCE</w:t>
      </w:r>
    </w:p>
    <w:p w:rsidR="00CF5081" w:rsidRDefault="00DE2257">
      <w:pPr>
        <w:spacing w:before="20"/>
        <w:ind w:left="120"/>
        <w:rPr>
          <w:sz w:val="22"/>
          <w:szCs w:val="22"/>
        </w:rPr>
      </w:pPr>
      <w:r>
        <w:rPr>
          <w:b/>
          <w:spacing w:val="-20"/>
          <w:sz w:val="22"/>
          <w:szCs w:val="22"/>
        </w:rPr>
        <w:t>T</w:t>
      </w:r>
      <w:r>
        <w:rPr>
          <w:b/>
          <w:sz w:val="22"/>
          <w:szCs w:val="22"/>
        </w:rPr>
        <w:t>eaching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Assistant                                     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CS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Department,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UTEP                                </w:t>
      </w:r>
      <w:r>
        <w:rPr>
          <w:b/>
          <w:spacing w:val="11"/>
          <w:sz w:val="22"/>
          <w:szCs w:val="22"/>
        </w:rPr>
        <w:t xml:space="preserve"> </w:t>
      </w:r>
      <w:r>
        <w:rPr>
          <w:b/>
          <w:sz w:val="22"/>
          <w:szCs w:val="22"/>
        </w:rPr>
        <w:t>June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2015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July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2016</w:t>
      </w:r>
    </w:p>
    <w:p w:rsidR="00CF5081" w:rsidRDefault="00DE2257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Managed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average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60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students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semester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section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“Data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Structures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Algorithms”</w:t>
      </w:r>
    </w:p>
    <w:p w:rsidR="00CF5081" w:rsidRDefault="00DE2257">
      <w:pPr>
        <w:spacing w:before="18"/>
        <w:ind w:left="179"/>
        <w:rPr>
          <w:sz w:val="22"/>
          <w:szCs w:val="22"/>
        </w:rPr>
      </w:pPr>
      <w:r>
        <w:rPr>
          <w:sz w:val="22"/>
          <w:szCs w:val="22"/>
        </w:rPr>
        <w:t>course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Java.</w:t>
      </w:r>
    </w:p>
    <w:p w:rsidR="00CF5081" w:rsidRDefault="00DE2257">
      <w:pPr>
        <w:spacing w:before="37"/>
        <w:ind w:left="120"/>
        <w:rPr>
          <w:sz w:val="22"/>
          <w:szCs w:val="22"/>
        </w:rPr>
      </w:pPr>
      <w:r>
        <w:rPr>
          <w:b/>
          <w:sz w:val="22"/>
          <w:szCs w:val="22"/>
        </w:rPr>
        <w:t>Resea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ch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Assistant                                    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z w:val="22"/>
          <w:szCs w:val="22"/>
        </w:rPr>
        <w:t>CS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Department,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UTEP                            </w:t>
      </w:r>
      <w:r>
        <w:rPr>
          <w:b/>
          <w:spacing w:val="13"/>
          <w:sz w:val="22"/>
          <w:szCs w:val="22"/>
        </w:rPr>
        <w:t xml:space="preserve"> </w:t>
      </w:r>
      <w:r>
        <w:rPr>
          <w:b/>
          <w:sz w:val="22"/>
          <w:szCs w:val="22"/>
        </w:rPr>
        <w:t>August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2014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July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2016</w:t>
      </w:r>
    </w:p>
    <w:p w:rsidR="00CF5081" w:rsidRPr="00DE2257" w:rsidRDefault="00DE2257" w:rsidP="00907128">
      <w:pPr>
        <w:spacing w:before="20"/>
        <w:ind w:left="179"/>
        <w:rPr>
          <w:sz w:val="22"/>
          <w:szCs w:val="22"/>
        </w:rPr>
      </w:pPr>
      <w:r>
        <w:rPr>
          <w:sz w:val="22"/>
          <w:szCs w:val="22"/>
        </w:rPr>
        <w:t>Developed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electricity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demand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predictor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part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thesis.</w:t>
      </w:r>
      <w:bookmarkStart w:id="0" w:name="_GoBack"/>
      <w:bookmarkEnd w:id="0"/>
    </w:p>
    <w:sectPr w:rsidR="00CF5081" w:rsidRPr="00DE2257">
      <w:type w:val="continuous"/>
      <w:pgSz w:w="12240" w:h="15840"/>
      <w:pgMar w:top="9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51543"/>
    <w:multiLevelType w:val="multilevel"/>
    <w:tmpl w:val="C408F6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81"/>
    <w:rsid w:val="007A23E7"/>
    <w:rsid w:val="00907128"/>
    <w:rsid w:val="00CF5081"/>
    <w:rsid w:val="00DE2257"/>
    <w:rsid w:val="00E5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C32FFDC"/>
  <w15:docId w15:val="{E414C352-0897-453A-8E17-C519C00F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bu@miners.ute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Abu, Saiful</cp:lastModifiedBy>
  <cp:revision>5</cp:revision>
  <dcterms:created xsi:type="dcterms:W3CDTF">2016-09-09T16:38:00Z</dcterms:created>
  <dcterms:modified xsi:type="dcterms:W3CDTF">2016-11-29T12:23:00Z</dcterms:modified>
</cp:coreProperties>
</file>